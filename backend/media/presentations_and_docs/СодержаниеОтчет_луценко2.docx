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F67" w:rsidRDefault="00786535" w:rsidP="009A4F67">
      <w:pPr>
        <w:pStyle w:val="afc"/>
        <w:jc w:val="center"/>
        <w:rPr>
          <w:rFonts w:ascii="Times New Roman" w:hAnsi="Times New Roman"/>
          <w:b w:val="0"/>
          <w:color w:val="auto"/>
        </w:rPr>
      </w:pPr>
      <w:r>
        <w:rPr>
          <w:rFonts w:ascii="Times New Roman" w:hAnsi="Times New Roman"/>
          <w:b w:val="0"/>
          <w:noProof/>
          <w:color w:val="auto"/>
        </w:rPr>
        <w:pict>
          <v:group id="_x0000_s1079" style="position:absolute;left:0;text-align:left;margin-left:-31.65pt;margin-top:-10.65pt;width:524.35pt;height:808pt;z-index:251658752" coordorigin="1118,334" coordsize="10487,16179" o:regroupid="2">
            <v:group id="Группа 1" o:spid="_x0000_s1026" style="position:absolute;left:1118;top:334;width:10487;height:16179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">
              <v:rect id="Rectangle 3" o:spid="_x0000_s1027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Lc7sUA&#10;AADaAAAADwAAAGRycy9kb3ducmV2LnhtbESPT2vCQBTE74V+h+UJvRTdaKtodCOlIBQPBf8gHh/Z&#10;ZxKSfRt21yR++26h0OMwM79hNtvBNKIj5yvLCqaTBARxbnXFhYLzaTdegvABWWNjmRQ8yMM2e37a&#10;YKptzwfqjqEQEcI+RQVlCG0qpc9LMugntiWO3s06gyFKV0jtsI9w08hZkiykwYrjQoktfZaU18e7&#10;UbB/nyfXcJna07J+W3275vWy2N+VehkNH2sQgYbwH/5rf2kFM/i9Em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ktzuxQAAANoAAAAPAAAAAAAAAAAAAAAAAJgCAABkcnMv&#10;ZG93bnJldi54bWxQSwUGAAAAAAQABAD1AAAAigMAAAAA&#10;" filled="f" strokeweight="1pt"/>
              <v:line id="Line 4" o:spid="_x0000_s1028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/i8IAAADaAAAADwAAAGRycy9kb3ducmV2LnhtbESP3WoCMRSE7wu+QziCdzWrhVJXo4ha&#10;UHpR/HmA4+a4Wd2cLEnUrU9vCoVeDjPzDTOZtbYWN/Khcqxg0M9AEBdOV1wqOOw/Xz9AhIissXZM&#10;Cn4owGzaeZlgrt2dt3TbxVIkCIccFZgYm1zKUBiyGPquIU7eyXmLMUlfSu3xnuC2lsMse5cWK04L&#10;BhtaGCouu6tVsPHHr8vgURp55I1f1d/LUbBnpXrddj4GEamN/+G/9loreIPfK+kGyO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mo/i8IAAADaAAAADwAAAAAAAAAAAAAA&#10;AAChAgAAZHJzL2Rvd25yZXYueG1sUEsFBgAAAAAEAAQA+QAAAJADAAAAAA==&#10;" strokeweight="1pt"/>
              <v:line id="Line 5" o:spid="_x0000_s1029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On/8IAAADaAAAADwAAAGRycy9kb3ducmV2LnhtbESP3WoCMRSE7wu+QziCdzWrlFJXo4ha&#10;UHpR/HmA4+a4Wd2cLEnUrU9vCoVeDjPzDTOZtbYWN/Khcqxg0M9AEBdOV1wqOOw/Xz9AhIissXZM&#10;Cn4owGzaeZlgrt2dt3TbxVIkCIccFZgYm1zKUBiyGPquIU7eyXmLMUlfSu3xnuC2lsMse5cWK04L&#10;BhtaGCouu6tVsPHHr8vgURp55I1f1d/LUbBnpXrddj4GEamN/+G/9loreIPfK+kGyO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YOn/8IAAADaAAAADwAAAAAAAAAAAAAA&#10;AAChAgAAZHJzL2Rvd25yZXYueG1sUEsFBgAAAAAEAAQA+QAAAJADAAAAAA==&#10;" strokeweight="1pt"/>
              <v:line id="Line 6" o:spid="_x0000_s1030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8CZMIAAADaAAAADwAAAGRycy9kb3ducmV2LnhtbESP3WoCMRSE7wu+QziCdzWr0FJXo4ha&#10;UHpR/HmA4+a4Wd2cLEnUrU9vCoVeDjPzDTOZtbYWN/Khcqxg0M9AEBdOV1wqOOw/Xz9AhIissXZM&#10;Cn4owGzaeZlgrt2dt3TbxVIkCIccFZgYm1zKUBiyGPquIU7eyXmLMUlfSu3xnuC2lsMse5cWK04L&#10;BhtaGCouu6tVsPHHr8vgURp55I1f1d/LUbBnpXrddj4GEamN/+G/9loreIPfK+kGyO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s8CZMIAAADaAAAADwAAAAAAAAAAAAAA&#10;AAChAgAAZHJzL2Rvd25yZXYueG1sUEsFBgAAAAAEAAQA+QAAAJADAAAAAA==&#10;" strokeweight="1pt"/>
              <v:line id="Line 7" o:spid="_x0000_s1031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2cE8IAAADaAAAADwAAAGRycy9kb3ducmV2LnhtbESPQWsCMRSE7wX/Q3gFb92sHsRujSJV&#10;QfEgVX/Ac/O6Wd28LEnUbX+9KRQ8DjPzDTOZdbYRN/KhdqxgkOUgiEuna64UHA+rtzGIEJE1No5J&#10;wQ8FmE17LxMstLvzF932sRIJwqFABSbGtpAylIYshsy1xMn7dt5iTNJXUnu8J7ht5DDPR9JizWnB&#10;YEufhsrL/moVbPxpexn8VkaeeOOXzW7xHuxZqf5rN/8AEamLz/B/e60VjODvSroBcv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2cE8IAAADaAAAADwAAAAAAAAAAAAAA&#10;AAChAgAAZHJzL2Rvd25yZXYueG1sUEsFBgAAAAAEAAQA+QAAAJADAAAAAA==&#10;" strokeweight="1pt"/>
              <v:line id="Line 8" o:spid="_x0000_s1032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E5iMMAAADaAAAADwAAAGRycy9kb3ducmV2LnhtbESP3WoCMRSE7wu+QziCdzWrF21djSJq&#10;QelF8ecBjpvjZnVzsiRRtz69KRR6OczMN8xk1tpa3MiHyrGCQT8DQVw4XXGp4LD/fP0AESKyxtox&#10;KfihALNp52WCuXZ33tJtF0uRIBxyVGBibHIpQ2HIYui7hjh5J+ctxiR9KbXHe4LbWg6z7E1arDgt&#10;GGxoYai47K5WwcYfvy6DR2nkkTd+VX8vR8Gelep12/kYRKQ2/of/2mut4B1+r6QbIK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OYjDAAAA2gAAAA8AAAAAAAAAAAAA&#10;AAAAoQIAAGRycy9kb3ducmV2LnhtbFBLBQYAAAAABAAEAPkAAACRAwAAAAA=&#10;" strokeweight="1pt"/>
              <v:line id="Line 9" o:spid="_x0000_s1033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6t+r8AAADaAAAADwAAAGRycy9kb3ducmV2LnhtbERPy4rCMBTdC/5DuII7TXUhYzXKMCoo&#10;sxh8fMC1udN0bG5KErX69ZOF4PJw3vNla2txIx8qxwpGwwwEceF0xaWC03Ez+AARIrLG2jEpeFCA&#10;5aLbmWOu3Z33dDvEUqQQDjkqMDE2uZShMGQxDF1DnLhf5y3GBH0ptcd7Cre1HGfZRFqsODUYbOjL&#10;UHE5XK2CnT9/X0bP0sgz7/y6/llNg/1Tqt9rP2cgIrXxLX65t1pB2pqupBsgF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M6t+r8AAADaAAAADwAAAAAAAAAAAAAAAACh&#10;AgAAZHJzL2Rvd25yZXYueG1sUEsFBgAAAAAEAAQA+QAAAI0DAAAAAA==&#10;" strokeweight="1pt"/>
              <v:line id="Line 10" o:spid="_x0000_s1034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IIYcMAAADaAAAADwAAAGRycy9kb3ducmV2LnhtbESPwW7CMBBE75X4B2sr9dY4cEAlxYlQ&#10;AQnUQ1XgA5Z4GwfidWQbSPv1daVKHEcz80YzrwbbiSv50DpWMM5yEMS10y03Cg779fMLiBCRNXaO&#10;ScE3BajK0cMcC+1u/EnXXWxEgnAoUIGJsS+kDLUhiyFzPXHyvpy3GJP0jdQebwluOznJ86m02HJa&#10;MNjTm6H6vLtYBVt/fD+Pfxojj7z1q+5jOQv2pNTT47B4BRFpiPfwf3ujFczg70q6AbL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+CCGHDAAAA2gAAAA8AAAAAAAAAAAAA&#10;AAAAoQIAAGRycy9kb3ducmV2LnhtbFBLBQYAAAAABAAEAPkAAACRAwAAAAA=&#10;" strokeweight="1pt"/>
              <v:line id="Line 11" o:spid="_x0000_s1035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12" o:spid="_x0000_s1036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13" o:spid="_x0000_s1037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<v:textbox style="mso-next-textbox:#Rectangle 13" inset="1pt,1pt,1pt,1pt">
                  <w:txbxContent>
                    <w:p w:rsidR="005C0412" w:rsidRPr="007F4B5F" w:rsidRDefault="005C0412" w:rsidP="005C0412">
                      <w:pPr>
                        <w:jc w:val="center"/>
                        <w:rPr>
                          <w:rFonts w:cs="Journal"/>
                          <w:i/>
                          <w:sz w:val="18"/>
                        </w:rPr>
                      </w:pPr>
                      <w:proofErr w:type="spellStart"/>
                      <w:r w:rsidRPr="003A0AD4">
                        <w:rPr>
                          <w:rFonts w:cs="Journal"/>
                          <w:sz w:val="18"/>
                        </w:rPr>
                        <w:t>Изм</w:t>
                      </w:r>
                      <w:proofErr w:type="spellEnd"/>
                    </w:p>
                    <w:p w:rsidR="005C0412" w:rsidRPr="007F4B5F" w:rsidRDefault="005C0412" w:rsidP="005C0412">
                      <w:pPr>
                        <w:jc w:val="center"/>
                        <w:rPr>
                          <w:rFonts w:cs="Journal"/>
                          <w:i/>
                          <w:sz w:val="16"/>
                        </w:rPr>
                      </w:pPr>
                    </w:p>
                  </w:txbxContent>
                </v:textbox>
              </v:rect>
              <v:rect id="Rectangle 14" o:spid="_x0000_s1038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style="mso-next-textbox:#Rectangle 14" inset="1pt,1pt,1pt,1pt">
                  <w:txbxContent>
                    <w:p w:rsidR="005C0412" w:rsidRPr="007F4B5F" w:rsidRDefault="005C0412" w:rsidP="005C0412">
                      <w:pPr>
                        <w:jc w:val="center"/>
                        <w:rPr>
                          <w:rFonts w:cs="Journal"/>
                          <w:i/>
                          <w:sz w:val="18"/>
                        </w:rPr>
                      </w:pPr>
                      <w:r w:rsidRPr="004971C0">
                        <w:rPr>
                          <w:rFonts w:cs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style="mso-next-textbox:#Rectangle 15" inset="1pt,1pt,1pt,1pt">
                  <w:txbxContent>
                    <w:p w:rsidR="005C0412" w:rsidRPr="004971C0" w:rsidRDefault="005C0412" w:rsidP="005C0412">
                      <w:pPr>
                        <w:jc w:val="center"/>
                        <w:rPr>
                          <w:rFonts w:cs="Journal"/>
                          <w:sz w:val="18"/>
                        </w:rPr>
                      </w:pPr>
                      <w:r w:rsidRPr="004971C0">
                        <w:rPr>
                          <w:rFonts w:cs="Journal"/>
                          <w:sz w:val="18"/>
                        </w:rPr>
                        <w:t xml:space="preserve">№ </w:t>
                      </w:r>
                      <w:proofErr w:type="spellStart"/>
                      <w:proofErr w:type="gramStart"/>
                      <w:r w:rsidRPr="004971C0">
                        <w:rPr>
                          <w:rFonts w:cs="Journal"/>
                          <w:sz w:val="18"/>
                        </w:rPr>
                        <w:t>докум</w:t>
                      </w:r>
                      <w:proofErr w:type="spellEnd"/>
                      <w:proofErr w:type="gramEnd"/>
                    </w:p>
                  </w:txbxContent>
                </v:textbox>
              </v:rect>
              <v:rect id="Rectangle 16" o:spid="_x0000_s1040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style="mso-next-textbox:#Rectangle 16" inset="1pt,1pt,1pt,1pt">
                  <w:txbxContent>
                    <w:p w:rsidR="005C0412" w:rsidRPr="007F4B5F" w:rsidRDefault="005C0412" w:rsidP="005C0412">
                      <w:pPr>
                        <w:jc w:val="center"/>
                        <w:rPr>
                          <w:rFonts w:cs="Journal"/>
                          <w:i/>
                          <w:sz w:val="18"/>
                        </w:rPr>
                      </w:pPr>
                      <w:r w:rsidRPr="004971C0">
                        <w:rPr>
                          <w:rFonts w:cs="Journal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1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style="mso-next-textbox:#Rectangle 17" inset="1pt,1pt,1pt,1pt">
                  <w:txbxContent>
                    <w:p w:rsidR="005C0412" w:rsidRPr="007F4B5F" w:rsidRDefault="005C0412" w:rsidP="005C0412">
                      <w:pPr>
                        <w:jc w:val="center"/>
                        <w:rPr>
                          <w:rFonts w:cs="Journal"/>
                          <w:i/>
                          <w:sz w:val="18"/>
                        </w:rPr>
                      </w:pPr>
                      <w:r w:rsidRPr="004971C0">
                        <w:rPr>
                          <w:rFonts w:cs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style="mso-next-textbox:#Rectangle 18" inset="1pt,1pt,1pt,1pt">
                  <w:txbxContent>
                    <w:p w:rsidR="005C0412" w:rsidRPr="00207936" w:rsidRDefault="005C0412" w:rsidP="005C0412">
                      <w:pPr>
                        <w:ind w:hanging="80"/>
                        <w:jc w:val="center"/>
                      </w:pPr>
                      <w:r w:rsidRPr="00207936">
                        <w:rPr>
                          <w:iCs/>
                          <w:sz w:val="18"/>
                          <w:szCs w:val="18"/>
                          <w:lang w:val="uk-UA"/>
                        </w:rPr>
                        <w:t>Лист</w:t>
                      </w:r>
                    </w:p>
                    <w:p w:rsidR="005C0412" w:rsidRDefault="005C0412" w:rsidP="005C0412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</w:p>
                  </w:txbxContent>
                </v:textbox>
              </v:rect>
              <v:rect id="Rectangle 19" o:spid="_x0000_s1043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style="mso-next-textbox:#Rectangle 19" inset="1pt,1pt,1pt,1pt">
                  <w:txbxContent>
                    <w:p w:rsidR="005C0412" w:rsidRPr="00207936" w:rsidRDefault="005C0412" w:rsidP="005C0412">
                      <w:pPr>
                        <w:ind w:hanging="8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207936"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rect>
              <v:rect id="Rectangle 20" o:spid="_x0000_s1044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style="mso-next-textbox:#Rectangle 20" inset="1pt,1pt,1pt,1pt">
                  <w:txbxContent>
                    <w:p w:rsidR="005C0412" w:rsidRPr="008D778C" w:rsidRDefault="008D778C" w:rsidP="005C0412">
                      <w:pPr>
                        <w:pStyle w:val="afb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lang w:val="ru-RU"/>
                        </w:rPr>
                      </w:pPr>
                      <w:r w:rsidRPr="008D778C">
                        <w:rPr>
                          <w:rFonts w:ascii="Times New Roman" w:hAnsi="Times New Roman" w:cs="Times New Roman"/>
                          <w:i w:val="0"/>
                        </w:rPr>
                        <w:t>РК</w:t>
                      </w:r>
                      <w:r w:rsidRPr="008D778C">
                        <w:rPr>
                          <w:rFonts w:ascii="Times New Roman" w:hAnsi="Times New Roman" w:cs="Times New Roman"/>
                          <w:i w:val="0"/>
                          <w:lang w:val="ru-RU"/>
                        </w:rPr>
                        <w:t>СИ</w:t>
                      </w:r>
                      <w:r w:rsidR="005C0412" w:rsidRPr="00AF00BA">
                        <w:rPr>
                          <w:rFonts w:ascii="Times New Roman" w:hAnsi="Times New Roman" w:cs="Times New Roman"/>
                          <w:i w:val="0"/>
                          <w:iCs w:val="0"/>
                        </w:rPr>
                        <w:t>.</w:t>
                      </w:r>
                      <w:r w:rsidRPr="00AF00BA">
                        <w:rPr>
                          <w:rFonts w:ascii="Times New Roman" w:hAnsi="Times New Roman" w:cs="Times New Roman"/>
                          <w:i w:val="0"/>
                          <w:iCs w:val="0"/>
                          <w:lang w:val="ru-RU"/>
                        </w:rPr>
                        <w:t>ПП2</w:t>
                      </w:r>
                      <w:r w:rsidR="007748F4">
                        <w:rPr>
                          <w:rFonts w:ascii="Times New Roman" w:hAnsi="Times New Roman" w:cs="Times New Roman"/>
                          <w:i w:val="0"/>
                          <w:iCs w:val="0"/>
                          <w:lang w:val="ru-RU"/>
                        </w:rPr>
                        <w:t>3</w:t>
                      </w:r>
                      <w:r w:rsidRPr="008D778C">
                        <w:rPr>
                          <w:rFonts w:ascii="Times New Roman" w:hAnsi="Times New Roman" w:cs="Times New Roman"/>
                          <w:i w:val="0"/>
                          <w:iCs w:val="0"/>
                          <w:lang w:val="ru-RU"/>
                        </w:rPr>
                        <w:t>.</w:t>
                      </w:r>
                      <w:r w:rsidR="005C0412" w:rsidRPr="008D778C">
                        <w:rPr>
                          <w:rFonts w:ascii="Times New Roman" w:hAnsi="Times New Roman" w:cs="Times New Roman"/>
                          <w:i w:val="0"/>
                        </w:rPr>
                        <w:t>09.02.03.</w:t>
                      </w:r>
                      <w:r w:rsidR="00D81A08">
                        <w:rPr>
                          <w:rFonts w:ascii="Times New Roman" w:hAnsi="Times New Roman" w:cs="Times New Roman"/>
                          <w:i w:val="0"/>
                          <w:lang w:val="ru-RU"/>
                        </w:rPr>
                        <w:t>3519</w:t>
                      </w:r>
                    </w:p>
                    <w:p w:rsidR="005C0412" w:rsidRPr="009169A7" w:rsidRDefault="005C0412" w:rsidP="005C0412">
                      <w:pPr>
                        <w:jc w:val="center"/>
                      </w:pPr>
                    </w:p>
                  </w:txbxContent>
                </v:textbox>
              </v:rect>
              <v:line id="Line 21" o:spid="_x0000_s1045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Is9c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Miz1wQAAANsAAAAPAAAAAAAAAAAAAAAA&#10;AKECAABkcnMvZG93bnJldi54bWxQSwUGAAAAAAQABAD5AAAAjwMAAAAA&#10;" strokeweight="1pt"/>
              <v:line id="Line 22" o:spid="_x0000_s1046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6JbsQAAADbAAAADwAAAGRycy9kb3ducmV2LnhtbESPwW7CMBBE70j8g7WVuIETDoimcVBV&#10;QCriUJX2A5Z4G6fE68h2Ie3X10hIHEcz80ZTrgbbiTP50DpWkM8yEMS10y03Cj4/ttMliBCRNXaO&#10;ScEvBVhV41GJhXYXfqfzITYiQTgUqMDE2BdShtqQxTBzPXHyvpy3GJP0jdQeLwluOznPsoW02HJa&#10;MNjTi6H6dPixCnb+uD/lf42RR975Tfe2fgz2W6nJw/D8BCLSEO/hW/tVK5jn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oluxAAAANsAAAAPAAAAAAAAAAAA&#10;AAAAAKECAABkcnMvZG93bnJldi54bWxQSwUGAAAAAAQABAD5AAAAkgMAAAAA&#10;" strokeweight="1pt"/>
              <v:line id="Line 23" o:spid="_x0000_s1047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24" o:spid="_x0000_s1048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25" o:spid="_x0000_s1049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26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27" o:spid="_x0000_s105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style="mso-next-textbox:#Rectangle 27" inset="1pt,1pt,1pt,1pt">
                    <w:txbxContent>
                      <w:p w:rsidR="005C0412" w:rsidRPr="00316D4F" w:rsidRDefault="00316D4F" w:rsidP="005C0412">
                        <w:pPr>
                          <w:pStyle w:val="afb"/>
                          <w:rPr>
                            <w:rFonts w:ascii="Calibri" w:hAnsi="Calibri" w:cs="Calibri"/>
                            <w:sz w:val="18"/>
                            <w:szCs w:val="18"/>
                            <w:lang w:val="ru-RU"/>
                          </w:rPr>
                        </w:pPr>
                        <w:r w:rsidRPr="00B45EBA"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Студент</w:t>
                        </w:r>
                      </w:p>
                    </w:txbxContent>
                  </v:textbox>
                </v:rect>
                <v:rect id="Rectangle 28" o:spid="_x0000_s105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style="mso-next-textbox:#Rectangle 28" inset="1pt,1pt,1pt,1pt">
                    <w:txbxContent>
                      <w:p w:rsidR="005C0412" w:rsidRPr="00B45EBA" w:rsidRDefault="00D81A08" w:rsidP="005C0412">
                        <w:pPr>
                          <w:pStyle w:val="afb"/>
                          <w:jc w:val="left"/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18"/>
                            <w:szCs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18"/>
                            <w:szCs w:val="18"/>
                            <w:lang w:val="ru-RU"/>
                          </w:rPr>
                          <w:t>Луценко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i w:val="0"/>
                            <w:iCs w:val="0"/>
                            <w:sz w:val="18"/>
                            <w:szCs w:val="18"/>
                            <w:lang w:val="ru-RU"/>
                          </w:rPr>
                          <w:t xml:space="preserve"> В.И.</w:t>
                        </w:r>
                      </w:p>
                      <w:p w:rsidR="005C0412" w:rsidRPr="000B38D0" w:rsidRDefault="005C0412" w:rsidP="005C0412">
                        <w:pPr>
                          <w:pStyle w:val="afb"/>
                          <w:rPr>
                            <w:rFonts w:cs="Times New Roman"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30" o:spid="_x0000_s105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style="mso-next-textbox:#Rectangle 30" inset="1pt,1pt,1pt,1pt">
                    <w:txbxContent>
                      <w:p w:rsidR="005C0412" w:rsidRPr="00316D4F" w:rsidRDefault="00316D4F" w:rsidP="005C0412">
                        <w:pPr>
                          <w:pStyle w:val="afb"/>
                          <w:rPr>
                            <w:rFonts w:ascii="Calibri" w:hAnsi="Calibri" w:cs="Calibri"/>
                            <w:sz w:val="18"/>
                            <w:szCs w:val="18"/>
                            <w:lang w:val="ru-RU"/>
                          </w:rPr>
                        </w:pPr>
                        <w:proofErr w:type="spellStart"/>
                        <w:r w:rsidRPr="00B45EBA"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Консульт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5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style="mso-next-textbox:#Rectangle 31" inset="1pt,1pt,1pt,1pt">
                    <w:txbxContent>
                      <w:p w:rsidR="005C0412" w:rsidRPr="0023258A" w:rsidRDefault="005C0412" w:rsidP="005C0412">
                        <w:pPr>
                          <w:pStyle w:val="afb"/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FF0000"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33" o:spid="_x0000_s105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style="mso-next-textbox:#Rectangle 33" inset="1pt,1pt,1pt,1pt">
                    <w:txbxContent>
                      <w:p w:rsidR="005C0412" w:rsidRPr="006B6717" w:rsidRDefault="006B6717" w:rsidP="005C0412">
                        <w:pPr>
                          <w:pStyle w:val="afb"/>
                          <w:rPr>
                            <w:rFonts w:ascii="Calibri" w:hAnsi="Calibri" w:cs="Calibri"/>
                            <w:sz w:val="18"/>
                            <w:szCs w:val="18"/>
                            <w:lang w:val="ru-RU"/>
                          </w:rPr>
                        </w:pPr>
                        <w:proofErr w:type="spellStart"/>
                        <w:r w:rsidRPr="00B45EBA"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Руковод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  <w:p w:rsidR="005C0412" w:rsidRPr="000B38D0" w:rsidRDefault="005C0412" w:rsidP="005C0412">
                        <w:pPr>
                          <w:pStyle w:val="afb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34" o:spid="_x0000_s105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style="mso-next-textbox:#Rectangle 34" inset="1pt,1pt,1pt,1pt">
                    <w:txbxContent>
                      <w:p w:rsidR="005C0412" w:rsidRPr="00B45EBA" w:rsidRDefault="007448BD" w:rsidP="005C0412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B45EBA">
                          <w:rPr>
                            <w:sz w:val="18"/>
                            <w:szCs w:val="18"/>
                          </w:rPr>
                          <w:t>Кротенко</w:t>
                        </w:r>
                        <w:proofErr w:type="spellEnd"/>
                        <w:r w:rsidRPr="00B45EBA">
                          <w:rPr>
                            <w:sz w:val="18"/>
                            <w:szCs w:val="18"/>
                          </w:rPr>
                          <w:t xml:space="preserve"> Е.М.</w:t>
                        </w:r>
                      </w:p>
                    </w:txbxContent>
                  </v:textbox>
                </v:rect>
              </v:group>
              <v:group id="Group 3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36" o:spid="_x0000_s106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style="mso-next-textbox:#Rectangle 36" inset="1pt,1pt,1pt,1pt">
                    <w:txbxContent>
                      <w:p w:rsidR="005C0412" w:rsidRPr="005C0412" w:rsidRDefault="00FA22C4" w:rsidP="005C0412">
                        <w:pPr>
                          <w:pStyle w:val="afb"/>
                          <w:rPr>
                            <w:rFonts w:ascii="Calibri" w:hAnsi="Calibri" w:cs="Calibri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Calibri" w:hAnsi="Calibri" w:cs="Calibri"/>
                            <w:sz w:val="18"/>
                            <w:szCs w:val="18"/>
                            <w:lang w:val="ru-RU"/>
                          </w:rPr>
                          <w:t>Н.</w:t>
                        </w:r>
                        <w:r w:rsidRPr="00B45EBA">
                          <w:rPr>
                            <w:rFonts w:ascii="Times New Roman" w:hAnsi="Times New Roman" w:cs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контр</w:t>
                        </w:r>
                      </w:p>
                      <w:p w:rsidR="005C0412" w:rsidRDefault="005C0412" w:rsidP="005C0412"/>
                    </w:txbxContent>
                  </v:textbox>
                </v:rect>
                <v:rect id="Rectangle 37" o:spid="_x0000_s1061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style="mso-next-textbox:#Rectangle 37" inset="1pt,1pt,1pt,1pt">
                    <w:txbxContent>
                      <w:p w:rsidR="005C0412" w:rsidRPr="005C0412" w:rsidRDefault="005C0412" w:rsidP="005C0412">
                        <w:pPr>
                          <w:pStyle w:val="afb"/>
                          <w:rPr>
                            <w:rFonts w:ascii="Calibri" w:hAnsi="Calibri" w:cs="Times New Roman"/>
                            <w:iCs w:val="0"/>
                            <w:color w:val="FF0000"/>
                            <w:sz w:val="18"/>
                            <w:szCs w:val="18"/>
                            <w:lang w:val="ru-RU"/>
                          </w:rPr>
                        </w:pPr>
                      </w:p>
                      <w:p w:rsidR="005C0412" w:rsidRPr="00582378" w:rsidRDefault="005C0412" w:rsidP="005C0412"/>
                    </w:txbxContent>
                  </v:textbox>
                </v:rect>
              </v:group>
              <v:group id="Group 3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39" o:spid="_x0000_s106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style="mso-next-textbox:#Rectangle 39" inset="1pt,1pt,1pt,1pt">
                    <w:txbxContent>
                      <w:p w:rsidR="005C0412" w:rsidRPr="005C0412" w:rsidRDefault="006B6717" w:rsidP="005C0412">
                        <w:pPr>
                          <w:pStyle w:val="afb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sz w:val="18"/>
                            <w:szCs w:val="18"/>
                            <w:lang w:val="ru-RU"/>
                          </w:rPr>
                          <w:t>Н.контр</w:t>
                        </w:r>
                      </w:p>
                      <w:p w:rsidR="005C0412" w:rsidRDefault="005C0412" w:rsidP="005C0412"/>
                    </w:txbxContent>
                  </v:textbox>
                </v:rect>
                <v:rect id="Rectangle 40" o:spid="_x0000_s1064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style="mso-next-textbox:#Rectangle 40" inset="1pt,1pt,1pt,1pt">
                    <w:txbxContent>
                      <w:p w:rsidR="005C0412" w:rsidRDefault="005C0412" w:rsidP="005C0412">
                        <w:pPr>
                          <w:pStyle w:val="afb"/>
                          <w:rPr>
                            <w:rFonts w:cs="Times New Roman"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1" o:spid="_x0000_s1065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3JVc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7clVwQAAANsAAAAPAAAAAAAAAAAAAAAA&#10;AKECAABkcnMvZG93bnJldi54bWxQSwUGAAAAAAQABAD5AAAAjwMAAAAA&#10;" strokeweight="1pt"/>
              <v:line id="Line 43" o:spid="_x0000_s1066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yuc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c/K5xAAAANsAAAAPAAAAAAAAAAAA&#10;AAAAAKECAABkcnMvZG93bnJldi54bWxQSwUGAAAAAAQABAD5AAAAkgMAAAAA&#10;" strokeweight="1pt"/>
              <v:line id="Line 44" o:spid="_x0000_s1067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9XIsMAAADb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/VyLDAAAA2wAAAA8AAAAAAAAAAAAA&#10;AAAAoQIAAGRycy9kb3ducmV2LnhtbFBLBQYAAAAABAAEAPkAAACRAwAAAAA=&#10;" strokeweight="1pt"/>
              <v:line id="Line 45" o:spid="_x0000_s1068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bPVsMAAADbAAAADwAAAGRycy9kb3ducmV2LnhtbESP3WoCMRSE7wu+QziCdzWri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Wz1bDAAAA2wAAAA8AAAAAAAAAAAAA&#10;AAAAoQIAAGRycy9kb3ducmV2LnhtbFBLBQYAAAAABAAEAPkAAACRAwAAAAA=&#10;" strokeweight="1pt"/>
              <v:rect id="Rectangle 46" o:spid="_x0000_s1069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style="mso-next-textbox:#Rectangle 46" inset="1pt,1pt,1pt,1pt">
                  <w:txbxContent>
                    <w:p w:rsidR="005C0412" w:rsidRPr="00207936" w:rsidRDefault="005C0412" w:rsidP="005C0412">
                      <w:pPr>
                        <w:pStyle w:val="afb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sz w:val="18"/>
                          <w:szCs w:val="18"/>
                        </w:rPr>
                      </w:pPr>
                      <w:proofErr w:type="spellStart"/>
                      <w:r w:rsidRPr="00207936"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  <w:t>Ли</w:t>
                      </w:r>
                      <w:proofErr w:type="spellEnd"/>
                      <w:r w:rsidRPr="00207936"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  <w:lang w:val="ru-RU"/>
                        </w:rPr>
                        <w:t>с</w:t>
                      </w:r>
                      <w:r w:rsidRPr="00207936"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  <w:t>т</w:t>
                      </w:r>
                    </w:p>
                  </w:txbxContent>
                </v:textbox>
              </v:rect>
              <v:rect id="Rectangle 47" o:spid="_x0000_s1070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style="mso-next-textbox:#Rectangle 47" inset="1pt,1pt,1pt,1pt">
                  <w:txbxContent>
                    <w:p w:rsidR="009E58C8" w:rsidRPr="00207936" w:rsidRDefault="009E58C8" w:rsidP="009E58C8">
                      <w:pPr>
                        <w:pStyle w:val="afb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 w:rsidRPr="00207936"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  <w:t>Ли</w:t>
                      </w:r>
                      <w:proofErr w:type="spellEnd"/>
                      <w:r w:rsidRPr="00207936"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  <w:lang w:val="ru-RU"/>
                        </w:rPr>
                        <w:t>с</w:t>
                      </w:r>
                      <w:r w:rsidRPr="00207936"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</w:rPr>
                        <w:t>т</w:t>
                      </w:r>
                      <w:proofErr w:type="spellStart"/>
                      <w:r w:rsidRPr="00207936">
                        <w:rPr>
                          <w:rFonts w:ascii="Times New Roman" w:hAnsi="Times New Roman" w:cs="Times New Roman"/>
                          <w:i w:val="0"/>
                          <w:sz w:val="18"/>
                          <w:szCs w:val="18"/>
                          <w:lang w:val="ru-RU"/>
                        </w:rPr>
                        <w:t>ов</w:t>
                      </w:r>
                      <w:proofErr w:type="spellEnd"/>
                    </w:p>
                    <w:p w:rsidR="005C0412" w:rsidRDefault="005C0412" w:rsidP="005C0412"/>
                  </w:txbxContent>
                </v:textbox>
              </v:rect>
              <v:rect id="Rectangle 48" o:spid="_x0000_s1071" style="position:absolute;left:17591;top:18613;width:2326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style="mso-next-textbox:#Rectangle 48" inset="1pt,1pt,1pt,1pt">
                  <w:txbxContent>
                    <w:p w:rsidR="005C0412" w:rsidRPr="004971C0" w:rsidRDefault="0013750F" w:rsidP="005C0412">
                      <w:pPr>
                        <w:jc w:val="center"/>
                      </w:pPr>
                      <w:r>
                        <w:t>1</w:t>
                      </w:r>
                      <w:r w:rsidR="0062215E">
                        <w:t>7</w:t>
                      </w:r>
                    </w:p>
                  </w:txbxContent>
                </v:textbox>
              </v:rect>
              <v:line id="Line 49" o:spid="_x0000_s1072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50" o:spid="_x0000_s1073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51" o:spid="_x0000_s1074" style="position:absolute;left:14295;top:19221;width:5609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style="mso-next-textbox:#Rectangle 51" inset="1pt,1pt,1pt,1pt">
                  <w:txbxContent>
                    <w:p w:rsidR="005C0412" w:rsidRPr="000441C1" w:rsidRDefault="00425DF1" w:rsidP="005C0412">
                      <w:pPr>
                        <w:pStyle w:val="afb"/>
                        <w:jc w:val="center"/>
                        <w:rPr>
                          <w:rFonts w:cs="Times New Roman"/>
                          <w:i w:val="0"/>
                          <w:iCs w:val="0"/>
                          <w:lang w:val="ru-RU"/>
                        </w:rPr>
                      </w:pPr>
                      <w:r w:rsidRPr="00425DF1">
                        <w:rPr>
                          <w:i w:val="0"/>
                        </w:rPr>
                        <w:t>ПОКС-</w:t>
                      </w:r>
                      <w:r w:rsidR="007748F4">
                        <w:rPr>
                          <w:i w:val="0"/>
                          <w:lang w:val="ru-RU"/>
                        </w:rPr>
                        <w:t>3</w:t>
                      </w:r>
                      <w:r w:rsidR="000441C1">
                        <w:rPr>
                          <w:i w:val="0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</v:group>
            <v:rect id="_x0000_s1076" style="position:absolute;left:1118;top:16239;width:10487;height:274" strokecolor="white" strokeweight="4.5pt"/>
          </v:group>
        </w:pict>
      </w:r>
      <w:r w:rsidR="009A4F67" w:rsidRPr="009A4F67">
        <w:rPr>
          <w:rFonts w:ascii="Times New Roman" w:hAnsi="Times New Roman"/>
          <w:b w:val="0"/>
          <w:color w:val="auto"/>
        </w:rPr>
        <w:t>Содержание</w:t>
      </w:r>
    </w:p>
    <w:p w:rsidR="006D5619" w:rsidRPr="006D5619" w:rsidRDefault="006D5619" w:rsidP="006D5619">
      <w:pPr>
        <w:rPr>
          <w:sz w:val="28"/>
          <w:szCs w:val="28"/>
          <w:lang w:eastAsia="ru-RU"/>
        </w:rPr>
      </w:pPr>
    </w:p>
    <w:p w:rsidR="00582157" w:rsidRPr="006D5619" w:rsidRDefault="00582157" w:rsidP="00582157">
      <w:pPr>
        <w:rPr>
          <w:sz w:val="28"/>
          <w:szCs w:val="28"/>
          <w:lang w:eastAsia="ru-RU"/>
        </w:rPr>
      </w:pPr>
    </w:p>
    <w:p w:rsidR="00582157" w:rsidRPr="00B93B16" w:rsidRDefault="00786535" w:rsidP="002F34F8">
      <w:pPr>
        <w:pStyle w:val="23"/>
        <w:numPr>
          <w:ilvl w:val="0"/>
          <w:numId w:val="1"/>
        </w:numPr>
        <w:tabs>
          <w:tab w:val="left" w:pos="284"/>
          <w:tab w:val="right" w:leader="dot" w:pos="9344"/>
        </w:tabs>
        <w:spacing w:line="360" w:lineRule="auto"/>
        <w:ind w:left="0" w:firstLine="0"/>
        <w:jc w:val="both"/>
        <w:rPr>
          <w:rFonts w:ascii="Calibri" w:hAnsi="Calibri"/>
          <w:noProof/>
          <w:sz w:val="28"/>
          <w:szCs w:val="28"/>
          <w:lang w:eastAsia="ru-RU"/>
        </w:rPr>
      </w:pPr>
      <w:r w:rsidRPr="00786535">
        <w:rPr>
          <w:sz w:val="28"/>
          <w:szCs w:val="28"/>
        </w:rPr>
        <w:fldChar w:fldCharType="begin"/>
      </w:r>
      <w:r w:rsidR="009A4F67" w:rsidRPr="00582157">
        <w:rPr>
          <w:sz w:val="28"/>
          <w:szCs w:val="28"/>
        </w:rPr>
        <w:instrText xml:space="preserve"> TOC \o "1-3" \h \z \u </w:instrText>
      </w:r>
      <w:r w:rsidRPr="00786535">
        <w:rPr>
          <w:sz w:val="28"/>
          <w:szCs w:val="28"/>
        </w:rPr>
        <w:fldChar w:fldCharType="separate"/>
      </w:r>
      <w:hyperlink w:anchor="_Toc62932045" w:history="1">
        <w:r w:rsidR="00582157" w:rsidRPr="00582157">
          <w:rPr>
            <w:rStyle w:val="a5"/>
            <w:noProof/>
            <w:sz w:val="28"/>
            <w:szCs w:val="28"/>
          </w:rPr>
          <w:t>Характеристика предприятия</w:t>
        </w:r>
        <w:r w:rsidR="00582157" w:rsidRPr="00582157">
          <w:rPr>
            <w:noProof/>
            <w:webHidden/>
            <w:sz w:val="28"/>
            <w:szCs w:val="28"/>
          </w:rPr>
          <w:tab/>
        </w:r>
        <w:r w:rsidRPr="00582157">
          <w:rPr>
            <w:noProof/>
            <w:webHidden/>
            <w:sz w:val="28"/>
            <w:szCs w:val="28"/>
          </w:rPr>
          <w:fldChar w:fldCharType="begin"/>
        </w:r>
        <w:r w:rsidR="00582157" w:rsidRPr="00582157">
          <w:rPr>
            <w:noProof/>
            <w:webHidden/>
            <w:sz w:val="28"/>
            <w:szCs w:val="28"/>
          </w:rPr>
          <w:instrText xml:space="preserve"> PAGEREF _Toc62932045 \h </w:instrText>
        </w:r>
        <w:r w:rsidRPr="00582157">
          <w:rPr>
            <w:noProof/>
            <w:webHidden/>
            <w:sz w:val="28"/>
            <w:szCs w:val="28"/>
          </w:rPr>
        </w:r>
        <w:r w:rsidRPr="00582157">
          <w:rPr>
            <w:noProof/>
            <w:webHidden/>
            <w:sz w:val="28"/>
            <w:szCs w:val="28"/>
          </w:rPr>
          <w:fldChar w:fldCharType="separate"/>
        </w:r>
        <w:r w:rsidR="00582157" w:rsidRPr="00582157">
          <w:rPr>
            <w:noProof/>
            <w:webHidden/>
            <w:sz w:val="28"/>
            <w:szCs w:val="28"/>
          </w:rPr>
          <w:t>3</w:t>
        </w:r>
        <w:r w:rsidRPr="00582157">
          <w:rPr>
            <w:noProof/>
            <w:webHidden/>
            <w:sz w:val="28"/>
            <w:szCs w:val="28"/>
          </w:rPr>
          <w:fldChar w:fldCharType="end"/>
        </w:r>
      </w:hyperlink>
    </w:p>
    <w:p w:rsidR="00582157" w:rsidRPr="00B93B16" w:rsidRDefault="00786535" w:rsidP="002F34F8">
      <w:pPr>
        <w:pStyle w:val="23"/>
        <w:numPr>
          <w:ilvl w:val="0"/>
          <w:numId w:val="1"/>
        </w:numPr>
        <w:tabs>
          <w:tab w:val="left" w:pos="284"/>
          <w:tab w:val="right" w:leader="dot" w:pos="9344"/>
        </w:tabs>
        <w:spacing w:line="360" w:lineRule="auto"/>
        <w:ind w:left="0" w:firstLine="0"/>
        <w:jc w:val="both"/>
        <w:rPr>
          <w:rFonts w:ascii="Calibri" w:hAnsi="Calibri"/>
          <w:noProof/>
          <w:sz w:val="28"/>
          <w:szCs w:val="28"/>
          <w:lang w:eastAsia="ru-RU"/>
        </w:rPr>
      </w:pPr>
      <w:hyperlink w:anchor="_Toc62932046" w:history="1">
        <w:r w:rsidR="00582157" w:rsidRPr="00582157">
          <w:rPr>
            <w:rStyle w:val="a5"/>
            <w:noProof/>
            <w:sz w:val="28"/>
            <w:szCs w:val="28"/>
          </w:rPr>
          <w:t>Компьютерное оснащение предприятия и программное обеспечение предприятия</w:t>
        </w:r>
        <w:r w:rsidR="00B605BA">
          <w:rPr>
            <w:rStyle w:val="a5"/>
            <w:noProof/>
            <w:sz w:val="28"/>
            <w:szCs w:val="28"/>
          </w:rPr>
          <w:t>. Описание рабочего места</w:t>
        </w:r>
        <w:r w:rsidR="00E86D8B">
          <w:rPr>
            <w:rStyle w:val="a5"/>
            <w:noProof/>
            <w:sz w:val="28"/>
            <w:szCs w:val="28"/>
          </w:rPr>
          <w:t xml:space="preserve"> (техническое и программное оснащение)</w:t>
        </w:r>
        <w:r w:rsidR="00582157" w:rsidRPr="00582157">
          <w:rPr>
            <w:noProof/>
            <w:webHidden/>
            <w:sz w:val="28"/>
            <w:szCs w:val="28"/>
          </w:rPr>
          <w:tab/>
        </w:r>
        <w:r w:rsidR="00025C2D">
          <w:rPr>
            <w:noProof/>
            <w:webHidden/>
            <w:sz w:val="28"/>
            <w:szCs w:val="28"/>
          </w:rPr>
          <w:t>4</w:t>
        </w:r>
      </w:hyperlink>
    </w:p>
    <w:p w:rsidR="00582157" w:rsidRPr="00B93B16" w:rsidRDefault="00786535" w:rsidP="002F34F8">
      <w:pPr>
        <w:pStyle w:val="13"/>
        <w:numPr>
          <w:ilvl w:val="0"/>
          <w:numId w:val="1"/>
        </w:numPr>
        <w:tabs>
          <w:tab w:val="left" w:pos="284"/>
          <w:tab w:val="right" w:leader="dot" w:pos="9344"/>
        </w:tabs>
        <w:ind w:left="0" w:firstLine="0"/>
        <w:jc w:val="both"/>
        <w:rPr>
          <w:rFonts w:ascii="Calibri" w:hAnsi="Calibri"/>
          <w:noProof/>
          <w:sz w:val="28"/>
          <w:szCs w:val="28"/>
          <w:lang w:eastAsia="ru-RU"/>
        </w:rPr>
      </w:pPr>
      <w:hyperlink w:anchor="_Toc62932047" w:history="1">
        <w:r w:rsidR="00582157" w:rsidRPr="00582157">
          <w:rPr>
            <w:rStyle w:val="a5"/>
            <w:noProof/>
            <w:sz w:val="28"/>
            <w:szCs w:val="28"/>
          </w:rPr>
          <w:t>Должностная инструкция техника/техника-программиста</w:t>
        </w:r>
        <w:r w:rsidR="00582157" w:rsidRPr="00582157">
          <w:rPr>
            <w:noProof/>
            <w:webHidden/>
            <w:sz w:val="28"/>
            <w:szCs w:val="28"/>
          </w:rPr>
          <w:tab/>
        </w:r>
        <w:r w:rsidR="00025C2D">
          <w:rPr>
            <w:noProof/>
            <w:webHidden/>
            <w:sz w:val="28"/>
            <w:szCs w:val="28"/>
          </w:rPr>
          <w:t>6</w:t>
        </w:r>
      </w:hyperlink>
    </w:p>
    <w:p w:rsidR="00582157" w:rsidRPr="00B93B16" w:rsidRDefault="00786535" w:rsidP="002F34F8">
      <w:pPr>
        <w:pStyle w:val="23"/>
        <w:numPr>
          <w:ilvl w:val="0"/>
          <w:numId w:val="1"/>
        </w:numPr>
        <w:tabs>
          <w:tab w:val="left" w:pos="284"/>
          <w:tab w:val="right" w:leader="dot" w:pos="9344"/>
        </w:tabs>
        <w:spacing w:line="360" w:lineRule="auto"/>
        <w:ind w:left="0" w:firstLine="0"/>
        <w:jc w:val="both"/>
        <w:rPr>
          <w:rFonts w:ascii="Calibri" w:hAnsi="Calibri"/>
          <w:noProof/>
          <w:sz w:val="28"/>
          <w:szCs w:val="28"/>
          <w:lang w:eastAsia="ru-RU"/>
        </w:rPr>
      </w:pPr>
      <w:hyperlink w:anchor="_Toc62932049" w:history="1">
        <w:r w:rsidR="00582157" w:rsidRPr="00582157">
          <w:rPr>
            <w:rStyle w:val="a5"/>
            <w:noProof/>
            <w:sz w:val="28"/>
            <w:szCs w:val="28"/>
          </w:rPr>
          <w:t>Техника безопасности при работе на ПК</w:t>
        </w:r>
        <w:r w:rsidR="00582157" w:rsidRPr="00582157">
          <w:rPr>
            <w:noProof/>
            <w:webHidden/>
            <w:sz w:val="28"/>
            <w:szCs w:val="28"/>
          </w:rPr>
          <w:tab/>
        </w:r>
        <w:r w:rsidR="00025C2D">
          <w:rPr>
            <w:noProof/>
            <w:webHidden/>
            <w:sz w:val="28"/>
            <w:szCs w:val="28"/>
          </w:rPr>
          <w:t>8</w:t>
        </w:r>
      </w:hyperlink>
    </w:p>
    <w:p w:rsidR="00582157" w:rsidRPr="00B93B16" w:rsidRDefault="00786535" w:rsidP="002F34F8">
      <w:pPr>
        <w:pStyle w:val="23"/>
        <w:numPr>
          <w:ilvl w:val="0"/>
          <w:numId w:val="1"/>
        </w:numPr>
        <w:tabs>
          <w:tab w:val="left" w:pos="284"/>
          <w:tab w:val="right" w:leader="dot" w:pos="9344"/>
        </w:tabs>
        <w:spacing w:line="360" w:lineRule="auto"/>
        <w:ind w:left="0" w:firstLine="0"/>
        <w:jc w:val="both"/>
        <w:rPr>
          <w:rFonts w:ascii="Calibri" w:hAnsi="Calibri"/>
          <w:noProof/>
          <w:sz w:val="28"/>
          <w:szCs w:val="28"/>
          <w:lang w:eastAsia="ru-RU"/>
        </w:rPr>
      </w:pPr>
      <w:hyperlink w:anchor="_Toc62932050" w:history="1">
        <w:r w:rsidR="00582157" w:rsidRPr="00582157">
          <w:rPr>
            <w:rStyle w:val="a5"/>
            <w:noProof/>
            <w:sz w:val="28"/>
            <w:szCs w:val="28"/>
          </w:rPr>
          <w:t>Выполнение индивидуального задания (описание задания и хода его выполнения)</w:t>
        </w:r>
        <w:r w:rsidR="00582157" w:rsidRPr="00582157">
          <w:rPr>
            <w:noProof/>
            <w:webHidden/>
            <w:sz w:val="28"/>
            <w:szCs w:val="28"/>
          </w:rPr>
          <w:tab/>
        </w:r>
        <w:r w:rsidR="000441C1">
          <w:rPr>
            <w:noProof/>
            <w:webHidden/>
            <w:sz w:val="28"/>
            <w:szCs w:val="28"/>
          </w:rPr>
          <w:t>1</w:t>
        </w:r>
        <w:r w:rsidR="00655339">
          <w:rPr>
            <w:noProof/>
            <w:webHidden/>
            <w:sz w:val="28"/>
            <w:szCs w:val="28"/>
          </w:rPr>
          <w:t>0</w:t>
        </w:r>
      </w:hyperlink>
    </w:p>
    <w:p w:rsidR="00582157" w:rsidRPr="00B93B16" w:rsidRDefault="00786535" w:rsidP="00582157">
      <w:pPr>
        <w:pStyle w:val="23"/>
        <w:tabs>
          <w:tab w:val="right" w:leader="dot" w:pos="9344"/>
        </w:tabs>
        <w:spacing w:line="360" w:lineRule="auto"/>
        <w:ind w:left="0"/>
        <w:jc w:val="both"/>
        <w:rPr>
          <w:rFonts w:ascii="Calibri" w:hAnsi="Calibri"/>
          <w:noProof/>
          <w:sz w:val="28"/>
          <w:szCs w:val="28"/>
          <w:lang w:eastAsia="ru-RU"/>
        </w:rPr>
      </w:pPr>
      <w:hyperlink w:anchor="_Toc62932051" w:history="1">
        <w:r w:rsidR="00582157" w:rsidRPr="00582157">
          <w:rPr>
            <w:rStyle w:val="a5"/>
            <w:noProof/>
            <w:sz w:val="28"/>
            <w:szCs w:val="28"/>
          </w:rPr>
          <w:t>Список используемой литературы</w:t>
        </w:r>
        <w:r w:rsidR="00582157" w:rsidRPr="00582157">
          <w:rPr>
            <w:noProof/>
            <w:webHidden/>
            <w:sz w:val="28"/>
            <w:szCs w:val="28"/>
          </w:rPr>
          <w:tab/>
        </w:r>
        <w:r w:rsidRPr="00582157">
          <w:rPr>
            <w:noProof/>
            <w:webHidden/>
            <w:sz w:val="28"/>
            <w:szCs w:val="28"/>
          </w:rPr>
          <w:fldChar w:fldCharType="begin"/>
        </w:r>
        <w:r w:rsidR="00582157" w:rsidRPr="00582157">
          <w:rPr>
            <w:noProof/>
            <w:webHidden/>
            <w:sz w:val="28"/>
            <w:szCs w:val="28"/>
          </w:rPr>
          <w:instrText xml:space="preserve"> PAGEREF _Toc62932051 \h </w:instrText>
        </w:r>
        <w:r w:rsidRPr="00582157">
          <w:rPr>
            <w:noProof/>
            <w:webHidden/>
            <w:sz w:val="28"/>
            <w:szCs w:val="28"/>
          </w:rPr>
        </w:r>
        <w:r w:rsidRPr="00582157">
          <w:rPr>
            <w:noProof/>
            <w:webHidden/>
            <w:sz w:val="28"/>
            <w:szCs w:val="28"/>
          </w:rPr>
          <w:fldChar w:fldCharType="separate"/>
        </w:r>
        <w:r w:rsidR="00582157" w:rsidRPr="00582157">
          <w:rPr>
            <w:noProof/>
            <w:webHidden/>
            <w:sz w:val="28"/>
            <w:szCs w:val="28"/>
          </w:rPr>
          <w:t>1</w:t>
        </w:r>
        <w:r w:rsidR="00655339">
          <w:rPr>
            <w:noProof/>
            <w:webHidden/>
            <w:sz w:val="28"/>
            <w:szCs w:val="28"/>
          </w:rPr>
          <w:t>5</w:t>
        </w:r>
        <w:r w:rsidRPr="00582157">
          <w:rPr>
            <w:noProof/>
            <w:webHidden/>
            <w:sz w:val="28"/>
            <w:szCs w:val="28"/>
          </w:rPr>
          <w:fldChar w:fldCharType="end"/>
        </w:r>
      </w:hyperlink>
    </w:p>
    <w:p w:rsidR="00582157" w:rsidRPr="00B93B16" w:rsidRDefault="00786535" w:rsidP="00582157">
      <w:pPr>
        <w:pStyle w:val="23"/>
        <w:tabs>
          <w:tab w:val="right" w:leader="dot" w:pos="9344"/>
        </w:tabs>
        <w:spacing w:line="360" w:lineRule="auto"/>
        <w:ind w:left="0"/>
        <w:jc w:val="both"/>
        <w:rPr>
          <w:rFonts w:ascii="Calibri" w:hAnsi="Calibri"/>
          <w:noProof/>
          <w:sz w:val="28"/>
          <w:szCs w:val="28"/>
          <w:lang w:eastAsia="ru-RU"/>
        </w:rPr>
      </w:pPr>
      <w:hyperlink w:anchor="_Toc62932052" w:history="1">
        <w:r w:rsidR="00582157" w:rsidRPr="00582157">
          <w:rPr>
            <w:rStyle w:val="a5"/>
            <w:noProof/>
            <w:sz w:val="28"/>
            <w:szCs w:val="28"/>
          </w:rPr>
          <w:t>Приложени</w:t>
        </w:r>
        <w:r w:rsidR="005B375B">
          <w:rPr>
            <w:rStyle w:val="a5"/>
            <w:noProof/>
            <w:sz w:val="28"/>
            <w:szCs w:val="28"/>
          </w:rPr>
          <w:t>е</w:t>
        </w:r>
        <w:r w:rsidR="00582157" w:rsidRPr="00582157">
          <w:rPr>
            <w:noProof/>
            <w:webHidden/>
            <w:sz w:val="28"/>
            <w:szCs w:val="28"/>
          </w:rPr>
          <w:tab/>
        </w:r>
        <w:r w:rsidRPr="00582157">
          <w:rPr>
            <w:noProof/>
            <w:webHidden/>
            <w:sz w:val="28"/>
            <w:szCs w:val="28"/>
          </w:rPr>
          <w:fldChar w:fldCharType="begin"/>
        </w:r>
        <w:r w:rsidR="00582157" w:rsidRPr="00582157">
          <w:rPr>
            <w:noProof/>
            <w:webHidden/>
            <w:sz w:val="28"/>
            <w:szCs w:val="28"/>
          </w:rPr>
          <w:instrText xml:space="preserve"> PAGEREF _Toc62932052 \h </w:instrText>
        </w:r>
        <w:r w:rsidRPr="00582157">
          <w:rPr>
            <w:noProof/>
            <w:webHidden/>
            <w:sz w:val="28"/>
            <w:szCs w:val="28"/>
          </w:rPr>
        </w:r>
        <w:r w:rsidRPr="00582157">
          <w:rPr>
            <w:noProof/>
            <w:webHidden/>
            <w:sz w:val="28"/>
            <w:szCs w:val="28"/>
          </w:rPr>
          <w:fldChar w:fldCharType="separate"/>
        </w:r>
        <w:r w:rsidR="00582157" w:rsidRPr="00582157">
          <w:rPr>
            <w:noProof/>
            <w:webHidden/>
            <w:sz w:val="28"/>
            <w:szCs w:val="28"/>
          </w:rPr>
          <w:t>1</w:t>
        </w:r>
        <w:r w:rsidR="00655339">
          <w:rPr>
            <w:noProof/>
            <w:webHidden/>
            <w:sz w:val="28"/>
            <w:szCs w:val="28"/>
          </w:rPr>
          <w:t>6</w:t>
        </w:r>
        <w:r w:rsidRPr="00582157">
          <w:rPr>
            <w:noProof/>
            <w:webHidden/>
            <w:sz w:val="28"/>
            <w:szCs w:val="28"/>
          </w:rPr>
          <w:fldChar w:fldCharType="end"/>
        </w:r>
      </w:hyperlink>
    </w:p>
    <w:p w:rsidR="009A4F67" w:rsidRDefault="00786535" w:rsidP="00582157">
      <w:pPr>
        <w:spacing w:line="360" w:lineRule="auto"/>
        <w:jc w:val="both"/>
      </w:pPr>
      <w:r w:rsidRPr="00582157">
        <w:rPr>
          <w:bCs/>
          <w:sz w:val="28"/>
          <w:szCs w:val="28"/>
        </w:rPr>
        <w:fldChar w:fldCharType="end"/>
      </w:r>
    </w:p>
    <w:p w:rsidR="00D22BF1" w:rsidRDefault="00D22BF1" w:rsidP="00D035B1">
      <w:pPr>
        <w:rPr>
          <w:szCs w:val="28"/>
        </w:rPr>
      </w:pPr>
    </w:p>
    <w:p w:rsidR="00D22BF1" w:rsidRPr="00D22BF1" w:rsidRDefault="00D22BF1" w:rsidP="00D22BF1">
      <w:pPr>
        <w:rPr>
          <w:szCs w:val="28"/>
        </w:rPr>
      </w:pPr>
    </w:p>
    <w:p w:rsidR="00D22BF1" w:rsidRDefault="00D22BF1" w:rsidP="00D035B1">
      <w:pPr>
        <w:rPr>
          <w:szCs w:val="28"/>
        </w:rPr>
      </w:pPr>
    </w:p>
    <w:p w:rsidR="00D22BF1" w:rsidRDefault="00D22BF1" w:rsidP="00D035B1">
      <w:pPr>
        <w:rPr>
          <w:szCs w:val="28"/>
        </w:rPr>
      </w:pPr>
    </w:p>
    <w:p w:rsidR="00D22BF1" w:rsidRDefault="00D22BF1" w:rsidP="00D22BF1">
      <w:pPr>
        <w:tabs>
          <w:tab w:val="left" w:pos="2605"/>
        </w:tabs>
        <w:rPr>
          <w:szCs w:val="28"/>
        </w:rPr>
      </w:pPr>
      <w:r>
        <w:rPr>
          <w:szCs w:val="28"/>
        </w:rPr>
        <w:tab/>
      </w:r>
    </w:p>
    <w:p w:rsidR="00B45EBA" w:rsidRPr="00B605BA" w:rsidRDefault="00786535" w:rsidP="00B605BA">
      <w:pPr>
        <w:pStyle w:val="afd"/>
        <w:rPr>
          <w:sz w:val="36"/>
          <w:szCs w:val="36"/>
        </w:rPr>
      </w:pPr>
      <w:bookmarkStart w:id="0" w:name="_Toc62932045"/>
      <w:r>
        <w:rPr>
          <w:noProof/>
          <w:sz w:val="36"/>
          <w:szCs w:val="36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0" type="#_x0000_t32" style="position:absolute;margin-left:-31.35pt;margin-top:391.2pt;width:524.05pt;height:0;z-index:251659776" o:connectortype="straight" o:regroupid="2" strokeweight="1pt"/>
        </w:pict>
      </w:r>
      <w:r>
        <w:rPr>
          <w:noProof/>
          <w:sz w:val="36"/>
          <w:szCs w:val="36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3" type="#_x0000_t202" style="position:absolute;margin-left:178.25pt;margin-top:336.4pt;width:155.55pt;height:51.3pt;z-index:251657728" o:regroupid="1" stroked="f">
            <v:textbox style="mso-next-textbox:#_x0000_s1083">
              <w:txbxContent>
                <w:p w:rsidR="0013799C" w:rsidRPr="00357B85" w:rsidRDefault="0013799C" w:rsidP="0013799C">
                  <w:pPr>
                    <w:jc w:val="center"/>
                  </w:pPr>
                  <w:r w:rsidRPr="00357B85">
                    <w:t>Производственная практика</w:t>
                  </w:r>
                </w:p>
                <w:p w:rsidR="00B45EBA" w:rsidRDefault="0013799C" w:rsidP="0013799C">
                  <w:pPr>
                    <w:jc w:val="center"/>
                  </w:pPr>
                  <w:r w:rsidRPr="00357B85">
                    <w:t>ПП.0</w:t>
                  </w:r>
                  <w:r w:rsidR="007748F4">
                    <w:t>1</w:t>
                  </w:r>
                  <w:r w:rsidRPr="00357B85">
                    <w:t>.01</w:t>
                  </w:r>
                </w:p>
                <w:p w:rsidR="0013799C" w:rsidRPr="00357B85" w:rsidRDefault="0013799C" w:rsidP="0013799C">
                  <w:pPr>
                    <w:jc w:val="center"/>
                  </w:pPr>
                  <w:r w:rsidRPr="00357B85">
                    <w:t>по профилю специальности.</w:t>
                  </w:r>
                </w:p>
                <w:p w:rsidR="0013799C" w:rsidRPr="00357B85" w:rsidRDefault="0013799C" w:rsidP="0013799C">
                  <w:pPr>
                    <w:jc w:val="center"/>
                  </w:pPr>
                  <w:r w:rsidRPr="00357B85">
                    <w:t>Отчет</w:t>
                  </w:r>
                </w:p>
                <w:p w:rsidR="000A26B3" w:rsidRPr="00357B85" w:rsidRDefault="000A26B3" w:rsidP="0013799C">
                  <w:pPr>
                    <w:jc w:val="center"/>
                  </w:pPr>
                </w:p>
              </w:txbxContent>
            </v:textbox>
          </v:shape>
        </w:pict>
      </w:r>
      <w:r w:rsidRPr="00786535">
        <w:rPr>
          <w:noProof/>
          <w:sz w:val="36"/>
          <w:szCs w:val="36"/>
          <w:highlight w:val="yellow"/>
          <w:lang w:eastAsia="ru-RU"/>
        </w:rPr>
        <w:pict>
          <v:shape id="_x0000_s1082" type="#_x0000_t202" style="position:absolute;margin-left:345.65pt;margin-top:676.1pt;width:147.05pt;height:18.8pt;z-index:251656704" stroked="f">
            <v:textbox style="mso-next-textbox:#_x0000_s1082">
              <w:txbxContent>
                <w:p w:rsidR="00F75CD7" w:rsidRPr="00F75CD7" w:rsidRDefault="00F75CD7" w:rsidP="00F75CD7">
                  <w:pPr>
                    <w:jc w:val="center"/>
                    <w:rPr>
                      <w:sz w:val="24"/>
                      <w:szCs w:val="24"/>
                    </w:rPr>
                  </w:pPr>
                  <w:r w:rsidRPr="00F75CD7">
                    <w:rPr>
                      <w:sz w:val="24"/>
                      <w:szCs w:val="24"/>
                    </w:rPr>
                    <w:t>4-ПОКС-з</w:t>
                  </w:r>
                </w:p>
              </w:txbxContent>
            </v:textbox>
          </v:shape>
        </w:pict>
      </w:r>
      <w:r w:rsidRPr="00786535">
        <w:rPr>
          <w:noProof/>
          <w:sz w:val="36"/>
          <w:szCs w:val="36"/>
          <w:highlight w:val="yellow"/>
          <w:lang w:eastAsia="ru-RU"/>
        </w:rPr>
        <w:pict>
          <v:shape id="_x0000_s1077" type="#_x0000_t32" style="position:absolute;margin-left:-29.15pt;margin-top:698.95pt;width:524.35pt;height:0;z-index:251655680" o:connectortype="straight" strokeweight="1pt"/>
        </w:pict>
      </w:r>
    </w:p>
    <w:p w:rsidR="00913353" w:rsidRDefault="005C0412" w:rsidP="00913353">
      <w:pPr>
        <w:pStyle w:val="afd"/>
        <w:ind w:firstLine="1276"/>
      </w:pPr>
      <w:r w:rsidRPr="00D22BF1">
        <w:br w:type="page"/>
      </w:r>
    </w:p>
    <w:p w:rsidR="00D92308" w:rsidRPr="00913353" w:rsidRDefault="003A0AD4" w:rsidP="00913353">
      <w:pPr>
        <w:pStyle w:val="afd"/>
        <w:ind w:firstLine="851"/>
        <w:rPr>
          <w:sz w:val="28"/>
          <w:szCs w:val="28"/>
        </w:rPr>
      </w:pPr>
      <w:r w:rsidRPr="00913353">
        <w:rPr>
          <w:sz w:val="28"/>
          <w:szCs w:val="28"/>
        </w:rPr>
        <w:lastRenderedPageBreak/>
        <w:t xml:space="preserve">1 </w:t>
      </w:r>
      <w:r w:rsidR="00D92308" w:rsidRPr="00913353">
        <w:rPr>
          <w:sz w:val="28"/>
          <w:szCs w:val="28"/>
        </w:rPr>
        <w:t>Характеристика предприятия</w:t>
      </w:r>
      <w:bookmarkEnd w:id="0"/>
    </w:p>
    <w:p w:rsidR="00B907D4" w:rsidRDefault="00B907D4" w:rsidP="00913353">
      <w:pPr>
        <w:pStyle w:val="afd"/>
        <w:ind w:firstLine="851"/>
        <w:rPr>
          <w:sz w:val="28"/>
          <w:szCs w:val="28"/>
        </w:rPr>
      </w:pPr>
    </w:p>
    <w:p w:rsidR="00A62E02" w:rsidRPr="00A62E02" w:rsidRDefault="00A62E02" w:rsidP="007204AF">
      <w:pPr>
        <w:pStyle w:val="afd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Дата создания</w:t>
      </w:r>
      <w:r w:rsidRPr="00A62E02">
        <w:rPr>
          <w:sz w:val="28"/>
          <w:szCs w:val="28"/>
        </w:rPr>
        <w:t xml:space="preserve"> организации </w:t>
      </w:r>
      <w:r w:rsidR="00624715" w:rsidRPr="00624715">
        <w:rPr>
          <w:sz w:val="28"/>
          <w:szCs w:val="28"/>
          <w:shd w:val="clear" w:color="auto" w:fill="FFFFFF"/>
        </w:rPr>
        <w:t>28.07.2008</w:t>
      </w:r>
      <w:r w:rsidR="00624715">
        <w:rPr>
          <w:rFonts w:asciiTheme="minorHAnsi" w:hAnsiTheme="minorHAnsi"/>
          <w:color w:val="333333"/>
          <w:sz w:val="21"/>
          <w:szCs w:val="21"/>
          <w:shd w:val="clear" w:color="auto" w:fill="FFFFFF"/>
        </w:rPr>
        <w:t xml:space="preserve">  </w:t>
      </w:r>
      <w:r w:rsidRPr="00A62E02">
        <w:rPr>
          <w:sz w:val="28"/>
          <w:szCs w:val="28"/>
        </w:rPr>
        <w:t>года.</w:t>
      </w:r>
    </w:p>
    <w:p w:rsidR="00A62E02" w:rsidRPr="00A62E02" w:rsidRDefault="00A62E02" w:rsidP="007204AF">
      <w:pPr>
        <w:pStyle w:val="afd"/>
        <w:ind w:firstLine="851"/>
        <w:jc w:val="both"/>
        <w:rPr>
          <w:sz w:val="28"/>
          <w:szCs w:val="28"/>
        </w:rPr>
      </w:pPr>
      <w:r w:rsidRPr="00A62E02">
        <w:rPr>
          <w:sz w:val="28"/>
          <w:szCs w:val="28"/>
        </w:rPr>
        <w:t xml:space="preserve">Полное наименование образовательного учреждения в соответствии </w:t>
      </w:r>
      <w:proofErr w:type="gramStart"/>
      <w:r w:rsidRPr="00A62E02">
        <w:rPr>
          <w:sz w:val="28"/>
          <w:szCs w:val="28"/>
        </w:rPr>
        <w:t>с</w:t>
      </w:r>
      <w:proofErr w:type="gramEnd"/>
      <w:r w:rsidRPr="00A62E02">
        <w:rPr>
          <w:sz w:val="28"/>
          <w:szCs w:val="28"/>
        </w:rPr>
        <w:t xml:space="preserve"> </w:t>
      </w:r>
    </w:p>
    <w:p w:rsidR="00534795" w:rsidRPr="00534795" w:rsidRDefault="00A62E02" w:rsidP="007204AF">
      <w:pPr>
        <w:pStyle w:val="normal"/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4795">
        <w:rPr>
          <w:rFonts w:ascii="Times New Roman" w:hAnsi="Times New Roman" w:cs="Times New Roman"/>
          <w:sz w:val="28"/>
          <w:szCs w:val="28"/>
        </w:rPr>
        <w:t xml:space="preserve">уставом: </w:t>
      </w:r>
      <w:r w:rsidR="00534795" w:rsidRPr="00534795">
        <w:rPr>
          <w:rFonts w:ascii="Times New Roman" w:hAnsi="Times New Roman" w:cs="Times New Roman"/>
          <w:sz w:val="28"/>
          <w:szCs w:val="28"/>
        </w:rPr>
        <w:t>Общество с Ограниченной Ответственностью «Семейное чтение»</w:t>
      </w:r>
      <w:r w:rsidR="00FE2B0E">
        <w:rPr>
          <w:rFonts w:ascii="Times New Roman" w:hAnsi="Times New Roman" w:cs="Times New Roman"/>
          <w:sz w:val="28"/>
          <w:szCs w:val="28"/>
        </w:rPr>
        <w:t>.</w:t>
      </w:r>
    </w:p>
    <w:p w:rsidR="00A62E02" w:rsidRPr="00A62E02" w:rsidRDefault="00A62E02" w:rsidP="007204AF">
      <w:pPr>
        <w:pStyle w:val="afd"/>
        <w:ind w:firstLine="851"/>
        <w:jc w:val="both"/>
        <w:rPr>
          <w:sz w:val="28"/>
          <w:szCs w:val="28"/>
        </w:rPr>
      </w:pPr>
      <w:r w:rsidRPr="00A62E02">
        <w:rPr>
          <w:sz w:val="28"/>
          <w:szCs w:val="28"/>
        </w:rPr>
        <w:t xml:space="preserve">Сокращенное наименование: </w:t>
      </w:r>
      <w:r w:rsidR="000B7EBF">
        <w:rPr>
          <w:sz w:val="28"/>
          <w:szCs w:val="28"/>
        </w:rPr>
        <w:t>ООО «Семейное чтение»</w:t>
      </w:r>
      <w:r w:rsidR="00FE2B0E">
        <w:rPr>
          <w:sz w:val="28"/>
          <w:szCs w:val="28"/>
        </w:rPr>
        <w:t>.</w:t>
      </w:r>
    </w:p>
    <w:p w:rsidR="000B7EBF" w:rsidRDefault="00A62E02" w:rsidP="007204AF">
      <w:pPr>
        <w:pStyle w:val="afd"/>
        <w:ind w:firstLine="851"/>
        <w:jc w:val="both"/>
      </w:pPr>
      <w:r w:rsidRPr="00A62E02">
        <w:rPr>
          <w:sz w:val="28"/>
          <w:szCs w:val="28"/>
        </w:rPr>
        <w:t>Юридический адрес: </w:t>
      </w:r>
      <w:r w:rsidR="000B7EBF" w:rsidRPr="000B7EBF">
        <w:rPr>
          <w:sz w:val="28"/>
          <w:szCs w:val="28"/>
        </w:rPr>
        <w:t>115230, г. Москва, Каширское шоссе д.17 к. 5 офис 16</w:t>
      </w:r>
      <w:r w:rsidR="00FE2B0E">
        <w:rPr>
          <w:sz w:val="28"/>
          <w:szCs w:val="28"/>
        </w:rPr>
        <w:t>.</w:t>
      </w:r>
    </w:p>
    <w:p w:rsidR="00A62E02" w:rsidRPr="00A62E02" w:rsidRDefault="00A62E02" w:rsidP="007204AF">
      <w:pPr>
        <w:pStyle w:val="afd"/>
        <w:ind w:firstLine="851"/>
        <w:jc w:val="both"/>
        <w:rPr>
          <w:sz w:val="28"/>
          <w:szCs w:val="28"/>
        </w:rPr>
      </w:pPr>
      <w:r w:rsidRPr="00A62E02">
        <w:rPr>
          <w:sz w:val="28"/>
          <w:szCs w:val="28"/>
        </w:rPr>
        <w:t>Фактический адрес: 34</w:t>
      </w:r>
      <w:r w:rsidR="007F01B2">
        <w:rPr>
          <w:sz w:val="28"/>
          <w:szCs w:val="28"/>
        </w:rPr>
        <w:t>4079</w:t>
      </w:r>
      <w:r w:rsidRPr="00A62E02">
        <w:rPr>
          <w:sz w:val="28"/>
          <w:szCs w:val="28"/>
        </w:rPr>
        <w:t xml:space="preserve">, </w:t>
      </w:r>
      <w:r w:rsidR="006178DA">
        <w:rPr>
          <w:sz w:val="28"/>
          <w:szCs w:val="28"/>
        </w:rPr>
        <w:t xml:space="preserve"> г. Ростов-на-Дону, ул. </w:t>
      </w:r>
      <w:proofErr w:type="gramStart"/>
      <w:r w:rsidR="006178DA">
        <w:rPr>
          <w:sz w:val="28"/>
          <w:szCs w:val="28"/>
        </w:rPr>
        <w:t>Волоколамская</w:t>
      </w:r>
      <w:proofErr w:type="gramEnd"/>
      <w:r w:rsidR="006178DA">
        <w:rPr>
          <w:sz w:val="28"/>
          <w:szCs w:val="28"/>
        </w:rPr>
        <w:t>, д. 3</w:t>
      </w:r>
      <w:r w:rsidR="00FE2B0E">
        <w:rPr>
          <w:sz w:val="28"/>
          <w:szCs w:val="28"/>
        </w:rPr>
        <w:t>.</w:t>
      </w:r>
    </w:p>
    <w:p w:rsidR="006178DA" w:rsidRPr="006178DA" w:rsidRDefault="006178DA" w:rsidP="007204AF">
      <w:pPr>
        <w:pStyle w:val="normal"/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78DA">
        <w:rPr>
          <w:rFonts w:ascii="Times New Roman" w:hAnsi="Times New Roman" w:cs="Times New Roman"/>
          <w:sz w:val="28"/>
          <w:szCs w:val="28"/>
        </w:rPr>
        <w:t>Генеральный директор: Исаков Александр Александрович</w:t>
      </w:r>
      <w:r w:rsidR="00FE2B0E">
        <w:rPr>
          <w:rFonts w:ascii="Times New Roman" w:hAnsi="Times New Roman" w:cs="Times New Roman"/>
          <w:sz w:val="28"/>
          <w:szCs w:val="28"/>
        </w:rPr>
        <w:t>.</w:t>
      </w:r>
    </w:p>
    <w:p w:rsidR="00A62E02" w:rsidRPr="00A62E02" w:rsidRDefault="00A62E02" w:rsidP="007204AF">
      <w:pPr>
        <w:pStyle w:val="afd"/>
        <w:ind w:firstLine="851"/>
        <w:jc w:val="both"/>
        <w:rPr>
          <w:sz w:val="28"/>
          <w:szCs w:val="28"/>
        </w:rPr>
      </w:pPr>
      <w:r w:rsidRPr="00A62E02">
        <w:rPr>
          <w:sz w:val="28"/>
          <w:szCs w:val="28"/>
        </w:rPr>
        <w:t>Телефон</w:t>
      </w:r>
      <w:r w:rsidR="00B36C29" w:rsidRPr="006D2501">
        <w:rPr>
          <w:sz w:val="28"/>
          <w:szCs w:val="28"/>
        </w:rPr>
        <w:t>/</w:t>
      </w:r>
      <w:r w:rsidR="00B36C29">
        <w:rPr>
          <w:sz w:val="28"/>
          <w:szCs w:val="28"/>
        </w:rPr>
        <w:t>факс</w:t>
      </w:r>
      <w:r w:rsidRPr="00A62E02">
        <w:rPr>
          <w:sz w:val="28"/>
          <w:szCs w:val="28"/>
        </w:rPr>
        <w:t>:</w:t>
      </w:r>
      <w:r w:rsidR="00B36C29">
        <w:rPr>
          <w:sz w:val="28"/>
          <w:szCs w:val="28"/>
        </w:rPr>
        <w:t xml:space="preserve"> +7 964 519 19 91</w:t>
      </w:r>
      <w:r w:rsidR="00FE2B0E">
        <w:rPr>
          <w:sz w:val="28"/>
          <w:szCs w:val="28"/>
        </w:rPr>
        <w:t>.</w:t>
      </w:r>
    </w:p>
    <w:p w:rsidR="00A62E02" w:rsidRPr="00A62E02" w:rsidRDefault="00B36C29" w:rsidP="007204AF">
      <w:pPr>
        <w:pStyle w:val="afd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Почтовый индекс: 344079</w:t>
      </w:r>
      <w:r w:rsidR="00FE2B0E">
        <w:rPr>
          <w:sz w:val="28"/>
          <w:szCs w:val="28"/>
        </w:rPr>
        <w:t>.</w:t>
      </w:r>
    </w:p>
    <w:p w:rsidR="00A62E02" w:rsidRPr="006D2501" w:rsidRDefault="00A62E02" w:rsidP="007204AF">
      <w:pPr>
        <w:pStyle w:val="afd"/>
        <w:ind w:firstLine="851"/>
        <w:jc w:val="both"/>
        <w:rPr>
          <w:sz w:val="28"/>
          <w:szCs w:val="28"/>
        </w:rPr>
      </w:pPr>
      <w:r w:rsidRPr="00A62E02">
        <w:rPr>
          <w:sz w:val="28"/>
          <w:szCs w:val="28"/>
        </w:rPr>
        <w:t>Адрес электронной почты:  </w:t>
      </w:r>
      <w:proofErr w:type="spellStart"/>
      <w:r w:rsidR="006D2501">
        <w:rPr>
          <w:sz w:val="28"/>
          <w:szCs w:val="28"/>
          <w:lang w:val="en-US"/>
        </w:rPr>
        <w:t>semchtenie</w:t>
      </w:r>
      <w:proofErr w:type="spellEnd"/>
      <w:r w:rsidR="006D2501" w:rsidRPr="006D2501">
        <w:rPr>
          <w:sz w:val="28"/>
          <w:szCs w:val="28"/>
        </w:rPr>
        <w:t>@</w:t>
      </w:r>
      <w:r w:rsidR="006D2501">
        <w:rPr>
          <w:sz w:val="28"/>
          <w:szCs w:val="28"/>
          <w:lang w:val="en-US"/>
        </w:rPr>
        <w:t>mail</w:t>
      </w:r>
      <w:r w:rsidR="006D2501" w:rsidRPr="006D2501">
        <w:rPr>
          <w:sz w:val="28"/>
          <w:szCs w:val="28"/>
        </w:rPr>
        <w:t>.</w:t>
      </w:r>
      <w:proofErr w:type="spellStart"/>
      <w:r w:rsidR="006D2501">
        <w:rPr>
          <w:sz w:val="28"/>
          <w:szCs w:val="28"/>
          <w:lang w:val="en-US"/>
        </w:rPr>
        <w:t>ru</w:t>
      </w:r>
      <w:proofErr w:type="spellEnd"/>
    </w:p>
    <w:p w:rsidR="00A62E02" w:rsidRPr="00A62E02" w:rsidRDefault="00A62E02" w:rsidP="007204AF">
      <w:pPr>
        <w:pStyle w:val="afd"/>
        <w:ind w:firstLine="851"/>
        <w:jc w:val="both"/>
        <w:rPr>
          <w:sz w:val="28"/>
          <w:szCs w:val="28"/>
        </w:rPr>
      </w:pPr>
      <w:r w:rsidRPr="00A62E02">
        <w:rPr>
          <w:sz w:val="28"/>
          <w:szCs w:val="28"/>
        </w:rPr>
        <w:t>График работы: Понедельник - Пятница (8:00-17:00)</w:t>
      </w:r>
      <w:r w:rsidR="00FE2B0E">
        <w:rPr>
          <w:sz w:val="28"/>
          <w:szCs w:val="28"/>
        </w:rPr>
        <w:t>.</w:t>
      </w:r>
    </w:p>
    <w:p w:rsidR="00B45EBA" w:rsidRDefault="00B45EBA" w:rsidP="007204AF">
      <w:pPr>
        <w:pStyle w:val="afd"/>
        <w:ind w:firstLine="851"/>
        <w:rPr>
          <w:sz w:val="28"/>
          <w:szCs w:val="28"/>
        </w:rPr>
      </w:pPr>
    </w:p>
    <w:p w:rsidR="00B45EBA" w:rsidRPr="00913353" w:rsidRDefault="00B45EBA" w:rsidP="00913353">
      <w:pPr>
        <w:pStyle w:val="afd"/>
        <w:ind w:firstLine="851"/>
        <w:rPr>
          <w:sz w:val="28"/>
          <w:szCs w:val="28"/>
        </w:rPr>
      </w:pPr>
    </w:p>
    <w:p w:rsidR="009173FB" w:rsidRDefault="00913353" w:rsidP="00E86D8B">
      <w:pPr>
        <w:pStyle w:val="afd"/>
        <w:ind w:firstLine="851"/>
        <w:jc w:val="both"/>
        <w:rPr>
          <w:sz w:val="28"/>
          <w:szCs w:val="28"/>
        </w:rPr>
      </w:pPr>
      <w:bookmarkStart w:id="1" w:name="_Toc62932046"/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 xml:space="preserve">2 </w:t>
      </w:r>
      <w:r w:rsidR="006F0ABB" w:rsidRPr="00913353">
        <w:rPr>
          <w:sz w:val="28"/>
          <w:szCs w:val="28"/>
        </w:rPr>
        <w:t>Компьютерное оснащение и программное обеспечение предприятия</w:t>
      </w:r>
      <w:bookmarkEnd w:id="1"/>
      <w:r w:rsidR="00E86D8B">
        <w:rPr>
          <w:sz w:val="28"/>
          <w:szCs w:val="28"/>
        </w:rPr>
        <w:t xml:space="preserve">. </w:t>
      </w:r>
      <w:r w:rsidR="00E86D8B" w:rsidRPr="00913353">
        <w:rPr>
          <w:sz w:val="28"/>
          <w:szCs w:val="28"/>
        </w:rPr>
        <w:t>Описание рабочего места (техническое и программное оснащение)</w:t>
      </w:r>
    </w:p>
    <w:p w:rsidR="00B45EBA" w:rsidRPr="00E50A61" w:rsidRDefault="00B45EBA" w:rsidP="00E50A61">
      <w:pPr>
        <w:pStyle w:val="afd"/>
        <w:spacing w:line="360" w:lineRule="auto"/>
        <w:ind w:firstLine="851"/>
        <w:rPr>
          <w:sz w:val="28"/>
          <w:szCs w:val="28"/>
        </w:rPr>
      </w:pPr>
    </w:p>
    <w:p w:rsidR="00D85C97" w:rsidRPr="00E50A61" w:rsidRDefault="00D85C97" w:rsidP="00FE2B0E">
      <w:pPr>
        <w:pStyle w:val="afd"/>
        <w:ind w:firstLine="851"/>
        <w:jc w:val="both"/>
        <w:rPr>
          <w:sz w:val="28"/>
          <w:szCs w:val="28"/>
        </w:rPr>
      </w:pPr>
      <w:r w:rsidRPr="00E50A61">
        <w:rPr>
          <w:sz w:val="28"/>
          <w:szCs w:val="28"/>
        </w:rPr>
        <w:t>Кабинеты сотрудников</w:t>
      </w:r>
      <w:r w:rsidR="00E50A61">
        <w:rPr>
          <w:sz w:val="28"/>
          <w:szCs w:val="28"/>
        </w:rPr>
        <w:t xml:space="preserve"> оснащены</w:t>
      </w:r>
      <w:r w:rsidR="0091581B">
        <w:rPr>
          <w:sz w:val="28"/>
          <w:szCs w:val="28"/>
        </w:rPr>
        <w:t xml:space="preserve"> компьютерами</w:t>
      </w:r>
      <w:r w:rsidRPr="00E50A61">
        <w:rPr>
          <w:sz w:val="28"/>
          <w:szCs w:val="28"/>
        </w:rPr>
        <w:t>, которые имеют следующие технические</w:t>
      </w:r>
      <w:r w:rsidR="00E50A61">
        <w:rPr>
          <w:sz w:val="28"/>
          <w:szCs w:val="28"/>
        </w:rPr>
        <w:t xml:space="preserve"> характеристики</w:t>
      </w:r>
      <w:r w:rsidRPr="00E50A61">
        <w:rPr>
          <w:sz w:val="28"/>
          <w:szCs w:val="28"/>
        </w:rPr>
        <w:t>:</w:t>
      </w:r>
    </w:p>
    <w:p w:rsidR="00D85C97" w:rsidRPr="00E50A61" w:rsidRDefault="00D85C97" w:rsidP="00FE2B0E">
      <w:pPr>
        <w:pStyle w:val="afd"/>
        <w:ind w:firstLine="851"/>
        <w:jc w:val="both"/>
        <w:rPr>
          <w:sz w:val="28"/>
          <w:szCs w:val="28"/>
        </w:rPr>
      </w:pPr>
    </w:p>
    <w:tbl>
      <w:tblPr>
        <w:tblStyle w:val="af9"/>
        <w:tblW w:w="0" w:type="auto"/>
        <w:tblLook w:val="04A0"/>
      </w:tblPr>
      <w:tblGrid>
        <w:gridCol w:w="4785"/>
        <w:gridCol w:w="4785"/>
      </w:tblGrid>
      <w:tr w:rsidR="00E50A61" w:rsidRPr="00E50A61" w:rsidTr="00E50A61">
        <w:tc>
          <w:tcPr>
            <w:tcW w:w="4785" w:type="dxa"/>
          </w:tcPr>
          <w:p w:rsidR="00E50A61" w:rsidRPr="00E50A61" w:rsidRDefault="00E50A61" w:rsidP="00FE2B0E">
            <w:pPr>
              <w:pStyle w:val="afd"/>
              <w:jc w:val="both"/>
              <w:rPr>
                <w:sz w:val="28"/>
                <w:szCs w:val="28"/>
              </w:rPr>
            </w:pPr>
            <w:r w:rsidRPr="00E50A61">
              <w:rPr>
                <w:sz w:val="28"/>
                <w:szCs w:val="28"/>
              </w:rPr>
              <w:t xml:space="preserve">Тип </w:t>
            </w:r>
            <w:proofErr w:type="gramStart"/>
            <w:r w:rsidRPr="00E50A61">
              <w:rPr>
                <w:sz w:val="28"/>
                <w:szCs w:val="28"/>
              </w:rPr>
              <w:t>комплектующих</w:t>
            </w:r>
            <w:proofErr w:type="gramEnd"/>
            <w:r w:rsidRPr="00E50A61">
              <w:rPr>
                <w:sz w:val="28"/>
                <w:szCs w:val="28"/>
              </w:rPr>
              <w:t> </w:t>
            </w:r>
          </w:p>
        </w:tc>
        <w:tc>
          <w:tcPr>
            <w:tcW w:w="4785" w:type="dxa"/>
          </w:tcPr>
          <w:p w:rsidR="00E50A61" w:rsidRPr="00E50A61" w:rsidRDefault="00E50A61" w:rsidP="00FE2B0E">
            <w:pPr>
              <w:pStyle w:val="afd"/>
              <w:jc w:val="both"/>
              <w:rPr>
                <w:sz w:val="28"/>
                <w:szCs w:val="28"/>
              </w:rPr>
            </w:pPr>
            <w:r w:rsidRPr="00E50A61">
              <w:rPr>
                <w:sz w:val="28"/>
                <w:szCs w:val="28"/>
              </w:rPr>
              <w:t xml:space="preserve">Модель </w:t>
            </w:r>
            <w:proofErr w:type="gramStart"/>
            <w:r w:rsidRPr="00E50A61">
              <w:rPr>
                <w:sz w:val="28"/>
                <w:szCs w:val="28"/>
              </w:rPr>
              <w:t>комплектующих</w:t>
            </w:r>
            <w:proofErr w:type="gramEnd"/>
          </w:p>
        </w:tc>
      </w:tr>
      <w:tr w:rsidR="00E50A61" w:rsidRPr="00E50A61" w:rsidTr="00E50A61">
        <w:tc>
          <w:tcPr>
            <w:tcW w:w="4785" w:type="dxa"/>
          </w:tcPr>
          <w:p w:rsidR="00E50A61" w:rsidRPr="00E50A61" w:rsidRDefault="00E50A61" w:rsidP="00FE2B0E">
            <w:pPr>
              <w:pStyle w:val="afd"/>
              <w:jc w:val="both"/>
              <w:rPr>
                <w:sz w:val="28"/>
                <w:szCs w:val="28"/>
              </w:rPr>
            </w:pPr>
            <w:r w:rsidRPr="00E50A61">
              <w:rPr>
                <w:sz w:val="28"/>
                <w:szCs w:val="28"/>
              </w:rPr>
              <w:t>Процессор</w:t>
            </w:r>
          </w:p>
        </w:tc>
        <w:tc>
          <w:tcPr>
            <w:tcW w:w="4785" w:type="dxa"/>
          </w:tcPr>
          <w:p w:rsidR="00E50A61" w:rsidRPr="00D3454B" w:rsidRDefault="00682494" w:rsidP="00FE2B0E">
            <w:pPr>
              <w:pStyle w:val="afd"/>
              <w:jc w:val="both"/>
              <w:rPr>
                <w:sz w:val="28"/>
                <w:szCs w:val="28"/>
              </w:rPr>
            </w:pPr>
            <w:proofErr w:type="spellStart"/>
            <w:r w:rsidRPr="00D3454B">
              <w:rPr>
                <w:sz w:val="28"/>
                <w:szCs w:val="28"/>
                <w:shd w:val="clear" w:color="auto" w:fill="FFFFFF"/>
              </w:rPr>
              <w:t>Celeron</w:t>
            </w:r>
            <w:proofErr w:type="spellEnd"/>
            <w:r w:rsidRPr="00D3454B">
              <w:rPr>
                <w:sz w:val="28"/>
                <w:szCs w:val="28"/>
                <w:shd w:val="clear" w:color="auto" w:fill="FFFFFF"/>
              </w:rPr>
              <w:t xml:space="preserve"> N4120</w:t>
            </w:r>
          </w:p>
        </w:tc>
      </w:tr>
      <w:tr w:rsidR="00E50A61" w:rsidRPr="00E50A61" w:rsidTr="00E50A61">
        <w:tc>
          <w:tcPr>
            <w:tcW w:w="4785" w:type="dxa"/>
          </w:tcPr>
          <w:p w:rsidR="00E50A61" w:rsidRPr="00E50A61" w:rsidRDefault="00E50A61" w:rsidP="00FE2B0E">
            <w:pPr>
              <w:pStyle w:val="afd"/>
              <w:jc w:val="both"/>
              <w:rPr>
                <w:sz w:val="28"/>
                <w:szCs w:val="28"/>
              </w:rPr>
            </w:pPr>
            <w:r w:rsidRPr="00E50A61">
              <w:rPr>
                <w:sz w:val="28"/>
                <w:szCs w:val="28"/>
              </w:rPr>
              <w:t>Оперативная память</w:t>
            </w:r>
          </w:p>
        </w:tc>
        <w:tc>
          <w:tcPr>
            <w:tcW w:w="4785" w:type="dxa"/>
          </w:tcPr>
          <w:p w:rsidR="00E50A61" w:rsidRPr="00E50A61" w:rsidRDefault="00E50A61" w:rsidP="00FE2B0E">
            <w:pPr>
              <w:pStyle w:val="afd"/>
              <w:jc w:val="both"/>
              <w:rPr>
                <w:sz w:val="28"/>
                <w:szCs w:val="28"/>
              </w:rPr>
            </w:pPr>
            <w:r w:rsidRPr="00E50A61">
              <w:rPr>
                <w:sz w:val="28"/>
                <w:szCs w:val="28"/>
              </w:rPr>
              <w:t>4 Гб, DDR4</w:t>
            </w:r>
          </w:p>
        </w:tc>
      </w:tr>
      <w:tr w:rsidR="00E50A61" w:rsidRPr="00E50A61" w:rsidTr="00E50A61">
        <w:tc>
          <w:tcPr>
            <w:tcW w:w="4785" w:type="dxa"/>
          </w:tcPr>
          <w:p w:rsidR="00E50A61" w:rsidRPr="00E50A61" w:rsidRDefault="00E50A61" w:rsidP="00FE2B0E">
            <w:pPr>
              <w:pStyle w:val="afd"/>
              <w:jc w:val="both"/>
              <w:rPr>
                <w:sz w:val="28"/>
                <w:szCs w:val="28"/>
              </w:rPr>
            </w:pPr>
            <w:r w:rsidRPr="00E50A61">
              <w:rPr>
                <w:sz w:val="28"/>
                <w:szCs w:val="28"/>
              </w:rPr>
              <w:t>Видеокарта</w:t>
            </w:r>
          </w:p>
        </w:tc>
        <w:tc>
          <w:tcPr>
            <w:tcW w:w="4785" w:type="dxa"/>
          </w:tcPr>
          <w:p w:rsidR="00E50A61" w:rsidRPr="00D3454B" w:rsidRDefault="00D92007" w:rsidP="00FE2B0E">
            <w:pPr>
              <w:pStyle w:val="afd"/>
              <w:jc w:val="both"/>
              <w:rPr>
                <w:sz w:val="28"/>
                <w:szCs w:val="28"/>
              </w:rPr>
            </w:pPr>
            <w:proofErr w:type="spellStart"/>
            <w:r w:rsidRPr="00D3454B">
              <w:rPr>
                <w:sz w:val="28"/>
                <w:szCs w:val="28"/>
                <w:shd w:val="clear" w:color="auto" w:fill="FFFFFF"/>
              </w:rPr>
              <w:t>Intel</w:t>
            </w:r>
            <w:proofErr w:type="spellEnd"/>
            <w:r w:rsidRPr="00D3454B">
              <w:rPr>
                <w:sz w:val="28"/>
                <w:szCs w:val="28"/>
                <w:shd w:val="clear" w:color="auto" w:fill="FFFFFF"/>
              </w:rPr>
              <w:t xml:space="preserve"> UHD </w:t>
            </w:r>
            <w:proofErr w:type="spellStart"/>
            <w:r w:rsidRPr="00D3454B">
              <w:rPr>
                <w:sz w:val="28"/>
                <w:szCs w:val="28"/>
                <w:shd w:val="clear" w:color="auto" w:fill="FFFFFF"/>
              </w:rPr>
              <w:t>Graphics</w:t>
            </w:r>
            <w:proofErr w:type="spellEnd"/>
            <w:r w:rsidRPr="00D3454B">
              <w:rPr>
                <w:sz w:val="28"/>
                <w:szCs w:val="28"/>
                <w:shd w:val="clear" w:color="auto" w:fill="FFFFFF"/>
              </w:rPr>
              <w:t xml:space="preserve"> 600</w:t>
            </w:r>
          </w:p>
        </w:tc>
      </w:tr>
      <w:tr w:rsidR="00E50A61" w:rsidRPr="00E50A61" w:rsidTr="00E50A61">
        <w:tc>
          <w:tcPr>
            <w:tcW w:w="4785" w:type="dxa"/>
          </w:tcPr>
          <w:p w:rsidR="00E50A61" w:rsidRPr="00E50A61" w:rsidRDefault="00E50A61" w:rsidP="00FE2B0E">
            <w:pPr>
              <w:pStyle w:val="afd"/>
              <w:jc w:val="both"/>
              <w:rPr>
                <w:sz w:val="28"/>
                <w:szCs w:val="28"/>
              </w:rPr>
            </w:pPr>
            <w:r w:rsidRPr="00E50A61">
              <w:rPr>
                <w:sz w:val="28"/>
                <w:szCs w:val="28"/>
              </w:rPr>
              <w:t>Звуковая карта</w:t>
            </w:r>
          </w:p>
        </w:tc>
        <w:tc>
          <w:tcPr>
            <w:tcW w:w="4785" w:type="dxa"/>
          </w:tcPr>
          <w:p w:rsidR="00E50A61" w:rsidRPr="00E50A61" w:rsidRDefault="00E50A61" w:rsidP="00FE2B0E">
            <w:pPr>
              <w:pStyle w:val="afd"/>
              <w:jc w:val="both"/>
              <w:rPr>
                <w:sz w:val="28"/>
                <w:szCs w:val="28"/>
              </w:rPr>
            </w:pPr>
            <w:r w:rsidRPr="00E50A61">
              <w:rPr>
                <w:sz w:val="28"/>
                <w:szCs w:val="28"/>
              </w:rPr>
              <w:t>Интеграционный контроллер</w:t>
            </w:r>
          </w:p>
        </w:tc>
      </w:tr>
      <w:tr w:rsidR="00E50A61" w:rsidRPr="00E50A61" w:rsidTr="00E50A61">
        <w:tc>
          <w:tcPr>
            <w:tcW w:w="4785" w:type="dxa"/>
          </w:tcPr>
          <w:p w:rsidR="00E50A61" w:rsidRPr="00E50A61" w:rsidRDefault="00E50A61" w:rsidP="00FE2B0E">
            <w:pPr>
              <w:pStyle w:val="afd"/>
              <w:jc w:val="both"/>
              <w:rPr>
                <w:sz w:val="28"/>
                <w:szCs w:val="28"/>
              </w:rPr>
            </w:pPr>
            <w:r w:rsidRPr="00E50A61">
              <w:rPr>
                <w:sz w:val="28"/>
                <w:szCs w:val="28"/>
              </w:rPr>
              <w:t>Сетевая карта</w:t>
            </w:r>
          </w:p>
        </w:tc>
        <w:tc>
          <w:tcPr>
            <w:tcW w:w="4785" w:type="dxa"/>
          </w:tcPr>
          <w:p w:rsidR="00E50A61" w:rsidRPr="00E50A61" w:rsidRDefault="00E50A61" w:rsidP="00FE2B0E">
            <w:pPr>
              <w:pStyle w:val="afd"/>
              <w:jc w:val="both"/>
              <w:rPr>
                <w:sz w:val="28"/>
                <w:szCs w:val="28"/>
              </w:rPr>
            </w:pPr>
            <w:r w:rsidRPr="00E50A61">
              <w:rPr>
                <w:sz w:val="28"/>
                <w:szCs w:val="28"/>
              </w:rPr>
              <w:t>Интеграционный контроллер</w:t>
            </w:r>
          </w:p>
        </w:tc>
      </w:tr>
      <w:tr w:rsidR="00E50A61" w:rsidRPr="00E50A61" w:rsidTr="00E50A61">
        <w:tc>
          <w:tcPr>
            <w:tcW w:w="4785" w:type="dxa"/>
          </w:tcPr>
          <w:p w:rsidR="00E50A61" w:rsidRPr="00E50A61" w:rsidRDefault="00E50A61" w:rsidP="00FE2B0E">
            <w:pPr>
              <w:pStyle w:val="afd"/>
              <w:jc w:val="both"/>
              <w:rPr>
                <w:sz w:val="28"/>
                <w:szCs w:val="28"/>
              </w:rPr>
            </w:pPr>
            <w:r w:rsidRPr="00E50A61">
              <w:rPr>
                <w:sz w:val="28"/>
                <w:szCs w:val="28"/>
              </w:rPr>
              <w:t>Жесткий диск</w:t>
            </w:r>
          </w:p>
        </w:tc>
        <w:tc>
          <w:tcPr>
            <w:tcW w:w="4785" w:type="dxa"/>
          </w:tcPr>
          <w:p w:rsidR="00E50A61" w:rsidRPr="00E50A61" w:rsidRDefault="00E50A61" w:rsidP="00FE2B0E">
            <w:pPr>
              <w:pStyle w:val="afd"/>
              <w:jc w:val="both"/>
              <w:rPr>
                <w:sz w:val="28"/>
                <w:szCs w:val="28"/>
              </w:rPr>
            </w:pPr>
            <w:r w:rsidRPr="00E50A61">
              <w:rPr>
                <w:sz w:val="28"/>
                <w:szCs w:val="28"/>
              </w:rPr>
              <w:t>500 ГБ</w:t>
            </w:r>
          </w:p>
        </w:tc>
      </w:tr>
      <w:tr w:rsidR="00E50A61" w:rsidRPr="00E50A61" w:rsidTr="00E50A61">
        <w:tc>
          <w:tcPr>
            <w:tcW w:w="4785" w:type="dxa"/>
          </w:tcPr>
          <w:p w:rsidR="00E50A61" w:rsidRPr="00E50A61" w:rsidRDefault="00E50A61" w:rsidP="00FE2B0E">
            <w:pPr>
              <w:pStyle w:val="afd"/>
              <w:jc w:val="both"/>
              <w:rPr>
                <w:sz w:val="28"/>
                <w:szCs w:val="28"/>
              </w:rPr>
            </w:pPr>
            <w:r w:rsidRPr="00E50A61">
              <w:rPr>
                <w:sz w:val="28"/>
                <w:szCs w:val="28"/>
              </w:rPr>
              <w:t>Дисковод для гибких дисков</w:t>
            </w:r>
          </w:p>
        </w:tc>
        <w:tc>
          <w:tcPr>
            <w:tcW w:w="4785" w:type="dxa"/>
          </w:tcPr>
          <w:p w:rsidR="00E50A61" w:rsidRPr="00E50A61" w:rsidRDefault="00E50A61" w:rsidP="00FE2B0E">
            <w:pPr>
              <w:pStyle w:val="afd"/>
              <w:jc w:val="both"/>
              <w:rPr>
                <w:sz w:val="28"/>
                <w:szCs w:val="28"/>
              </w:rPr>
            </w:pPr>
            <w:proofErr w:type="spellStart"/>
            <w:r w:rsidRPr="00E50A61">
              <w:rPr>
                <w:sz w:val="28"/>
                <w:szCs w:val="28"/>
              </w:rPr>
              <w:t>Teac</w:t>
            </w:r>
            <w:proofErr w:type="spellEnd"/>
            <w:r w:rsidRPr="00E50A61">
              <w:rPr>
                <w:sz w:val="28"/>
                <w:szCs w:val="28"/>
              </w:rPr>
              <w:t>, 3.5 дюйма</w:t>
            </w:r>
          </w:p>
        </w:tc>
      </w:tr>
      <w:tr w:rsidR="00E50A61" w:rsidRPr="00E50A61" w:rsidTr="00E50A61">
        <w:tc>
          <w:tcPr>
            <w:tcW w:w="4785" w:type="dxa"/>
          </w:tcPr>
          <w:p w:rsidR="00E50A61" w:rsidRPr="00E50A61" w:rsidRDefault="00E50A61" w:rsidP="00FE2B0E">
            <w:pPr>
              <w:pStyle w:val="afd"/>
              <w:jc w:val="both"/>
              <w:rPr>
                <w:sz w:val="28"/>
                <w:szCs w:val="28"/>
              </w:rPr>
            </w:pPr>
            <w:r w:rsidRPr="00E50A61">
              <w:rPr>
                <w:sz w:val="28"/>
                <w:szCs w:val="28"/>
              </w:rPr>
              <w:t>Оптический привод</w:t>
            </w:r>
          </w:p>
        </w:tc>
        <w:tc>
          <w:tcPr>
            <w:tcW w:w="4785" w:type="dxa"/>
          </w:tcPr>
          <w:p w:rsidR="00E50A61" w:rsidRPr="00E50A61" w:rsidRDefault="00E50A61" w:rsidP="00FE2B0E">
            <w:pPr>
              <w:pStyle w:val="afd"/>
              <w:jc w:val="both"/>
              <w:rPr>
                <w:sz w:val="28"/>
                <w:szCs w:val="28"/>
              </w:rPr>
            </w:pPr>
            <w:r w:rsidRPr="00E50A61">
              <w:rPr>
                <w:sz w:val="28"/>
                <w:szCs w:val="28"/>
              </w:rPr>
              <w:t>DVD</w:t>
            </w:r>
          </w:p>
        </w:tc>
      </w:tr>
      <w:tr w:rsidR="00E50A61" w:rsidRPr="00E50A61" w:rsidTr="00E50A61">
        <w:tc>
          <w:tcPr>
            <w:tcW w:w="4785" w:type="dxa"/>
          </w:tcPr>
          <w:p w:rsidR="00E50A61" w:rsidRPr="00E50A61" w:rsidRDefault="00E50A61" w:rsidP="00FE2B0E">
            <w:pPr>
              <w:pStyle w:val="afd"/>
              <w:jc w:val="both"/>
              <w:rPr>
                <w:sz w:val="28"/>
                <w:szCs w:val="28"/>
              </w:rPr>
            </w:pPr>
            <w:r w:rsidRPr="00E50A61">
              <w:rPr>
                <w:sz w:val="28"/>
                <w:szCs w:val="28"/>
              </w:rPr>
              <w:t>Клавиатура</w:t>
            </w:r>
          </w:p>
        </w:tc>
        <w:tc>
          <w:tcPr>
            <w:tcW w:w="4785" w:type="dxa"/>
          </w:tcPr>
          <w:p w:rsidR="00E50A61" w:rsidRPr="00E50A61" w:rsidRDefault="00B72D6F" w:rsidP="00FE2B0E">
            <w:pPr>
              <w:pStyle w:val="afd"/>
              <w:jc w:val="both"/>
              <w:rPr>
                <w:sz w:val="28"/>
                <w:szCs w:val="28"/>
              </w:rPr>
            </w:pPr>
            <w:proofErr w:type="spellStart"/>
            <w:r w:rsidRPr="00B72D6F">
              <w:rPr>
                <w:sz w:val="28"/>
                <w:szCs w:val="28"/>
                <w:shd w:val="clear" w:color="auto" w:fill="FFFFFF"/>
              </w:rPr>
              <w:t>Razer</w:t>
            </w:r>
            <w:proofErr w:type="spellEnd"/>
            <w:r w:rsidRPr="00B72D6F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B72D6F">
              <w:rPr>
                <w:sz w:val="28"/>
                <w:szCs w:val="28"/>
                <w:shd w:val="clear" w:color="auto" w:fill="FFFFFF"/>
              </w:rPr>
              <w:t>Cynosa</w:t>
            </w:r>
            <w:proofErr w:type="spellEnd"/>
            <w:r w:rsidRPr="00B72D6F">
              <w:rPr>
                <w:sz w:val="28"/>
                <w:szCs w:val="28"/>
                <w:shd w:val="clear" w:color="auto" w:fill="FFFFFF"/>
              </w:rPr>
              <w:t xml:space="preserve"> V2</w:t>
            </w:r>
            <w:r w:rsidRPr="00E50A61">
              <w:rPr>
                <w:sz w:val="28"/>
                <w:szCs w:val="28"/>
              </w:rPr>
              <w:t xml:space="preserve"> </w:t>
            </w:r>
            <w:r w:rsidR="00E50A61" w:rsidRPr="00E50A61">
              <w:rPr>
                <w:sz w:val="28"/>
                <w:szCs w:val="28"/>
              </w:rPr>
              <w:t>(Проводная, мембранная)</w:t>
            </w:r>
          </w:p>
        </w:tc>
      </w:tr>
      <w:tr w:rsidR="00E50A61" w:rsidRPr="007204AF" w:rsidTr="00E50A61">
        <w:tc>
          <w:tcPr>
            <w:tcW w:w="4785" w:type="dxa"/>
          </w:tcPr>
          <w:p w:rsidR="00E50A61" w:rsidRPr="00E50A61" w:rsidRDefault="00E50A61" w:rsidP="00FE2B0E">
            <w:pPr>
              <w:pStyle w:val="afd"/>
              <w:jc w:val="both"/>
              <w:rPr>
                <w:sz w:val="28"/>
                <w:szCs w:val="28"/>
              </w:rPr>
            </w:pPr>
            <w:r w:rsidRPr="00E50A61">
              <w:rPr>
                <w:sz w:val="28"/>
                <w:szCs w:val="28"/>
              </w:rPr>
              <w:t>Мышь</w:t>
            </w:r>
          </w:p>
        </w:tc>
        <w:tc>
          <w:tcPr>
            <w:tcW w:w="4785" w:type="dxa"/>
          </w:tcPr>
          <w:p w:rsidR="00E50A61" w:rsidRPr="00B72D6F" w:rsidRDefault="00B72D6F" w:rsidP="00FE2B0E">
            <w:pPr>
              <w:pStyle w:val="afd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B72D6F">
              <w:rPr>
                <w:sz w:val="28"/>
                <w:szCs w:val="28"/>
                <w:shd w:val="clear" w:color="auto" w:fill="FFFFFF"/>
                <w:lang w:val="en-US"/>
              </w:rPr>
              <w:t>Razer</w:t>
            </w:r>
            <w:proofErr w:type="spellEnd"/>
            <w:r w:rsidRPr="00B72D6F">
              <w:rPr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72D6F">
              <w:rPr>
                <w:sz w:val="28"/>
                <w:szCs w:val="28"/>
                <w:shd w:val="clear" w:color="auto" w:fill="FFFFFF"/>
                <w:lang w:val="en-US"/>
              </w:rPr>
              <w:t>DeathAdder</w:t>
            </w:r>
            <w:proofErr w:type="spellEnd"/>
            <w:r w:rsidRPr="00B72D6F">
              <w:rPr>
                <w:sz w:val="28"/>
                <w:szCs w:val="28"/>
                <w:shd w:val="clear" w:color="auto" w:fill="FFFFFF"/>
                <w:lang w:val="en-US"/>
              </w:rPr>
              <w:t xml:space="preserve"> Essential</w:t>
            </w:r>
            <w:r w:rsidRPr="00B72D6F">
              <w:rPr>
                <w:sz w:val="28"/>
                <w:szCs w:val="28"/>
                <w:lang w:val="en-US"/>
              </w:rPr>
              <w:t xml:space="preserve"> </w:t>
            </w:r>
            <w:r w:rsidR="00E50A61" w:rsidRPr="00B72D6F">
              <w:rPr>
                <w:sz w:val="28"/>
                <w:szCs w:val="28"/>
                <w:lang w:val="en-US"/>
              </w:rPr>
              <w:t xml:space="preserve">(1200 dpi, </w:t>
            </w:r>
            <w:r w:rsidRPr="00B72D6F">
              <w:rPr>
                <w:sz w:val="28"/>
                <w:szCs w:val="28"/>
              </w:rPr>
              <w:t>оптический</w:t>
            </w:r>
            <w:r w:rsidRPr="00B72D6F">
              <w:rPr>
                <w:sz w:val="28"/>
                <w:szCs w:val="28"/>
                <w:lang w:val="en-US"/>
              </w:rPr>
              <w:t xml:space="preserve"> </w:t>
            </w:r>
            <w:r w:rsidRPr="00B72D6F">
              <w:rPr>
                <w:sz w:val="28"/>
                <w:szCs w:val="28"/>
              </w:rPr>
              <w:t>светодиодный</w:t>
            </w:r>
            <w:r w:rsidR="00E50A61" w:rsidRPr="00B72D6F">
              <w:rPr>
                <w:sz w:val="28"/>
                <w:szCs w:val="28"/>
                <w:lang w:val="en-US"/>
              </w:rPr>
              <w:t>, USB)</w:t>
            </w:r>
          </w:p>
        </w:tc>
      </w:tr>
      <w:tr w:rsidR="00E50A61" w:rsidRPr="00E50A61" w:rsidTr="00E50A61">
        <w:tc>
          <w:tcPr>
            <w:tcW w:w="4785" w:type="dxa"/>
          </w:tcPr>
          <w:p w:rsidR="00E50A61" w:rsidRPr="00E50A61" w:rsidRDefault="00E50A61" w:rsidP="00FE2B0E">
            <w:pPr>
              <w:pStyle w:val="afd"/>
              <w:jc w:val="both"/>
              <w:rPr>
                <w:sz w:val="28"/>
                <w:szCs w:val="28"/>
              </w:rPr>
            </w:pPr>
            <w:r w:rsidRPr="00E50A61">
              <w:rPr>
                <w:sz w:val="28"/>
                <w:szCs w:val="28"/>
              </w:rPr>
              <w:t>Монитор</w:t>
            </w:r>
          </w:p>
        </w:tc>
        <w:tc>
          <w:tcPr>
            <w:tcW w:w="4785" w:type="dxa"/>
          </w:tcPr>
          <w:p w:rsidR="00E50A61" w:rsidRPr="00B231BC" w:rsidRDefault="004B450A" w:rsidP="00FE2B0E">
            <w:pPr>
              <w:pStyle w:val="afd"/>
              <w:jc w:val="both"/>
              <w:rPr>
                <w:sz w:val="28"/>
                <w:szCs w:val="28"/>
              </w:rPr>
            </w:pPr>
            <w:r w:rsidRPr="00B231BC">
              <w:rPr>
                <w:sz w:val="28"/>
                <w:szCs w:val="28"/>
                <w:shd w:val="clear" w:color="auto" w:fill="FFFFFF"/>
              </w:rPr>
              <w:t xml:space="preserve">MSI </w:t>
            </w:r>
            <w:proofErr w:type="spellStart"/>
            <w:r w:rsidRPr="00B231BC">
              <w:rPr>
                <w:sz w:val="28"/>
                <w:szCs w:val="28"/>
                <w:shd w:val="clear" w:color="auto" w:fill="FFFFFF"/>
              </w:rPr>
              <w:t>Pro</w:t>
            </w:r>
            <w:proofErr w:type="spellEnd"/>
            <w:r w:rsidRPr="00B231BC">
              <w:rPr>
                <w:sz w:val="28"/>
                <w:szCs w:val="28"/>
                <w:shd w:val="clear" w:color="auto" w:fill="FFFFFF"/>
              </w:rPr>
              <w:t xml:space="preserve"> MP241X, 23.8"</w:t>
            </w:r>
          </w:p>
        </w:tc>
      </w:tr>
      <w:tr w:rsidR="00E50A61" w:rsidRPr="00E50A61" w:rsidTr="00E50A61">
        <w:tc>
          <w:tcPr>
            <w:tcW w:w="4785" w:type="dxa"/>
          </w:tcPr>
          <w:p w:rsidR="00E50A61" w:rsidRPr="00E50A61" w:rsidRDefault="00E50A61" w:rsidP="00FE2B0E">
            <w:pPr>
              <w:pStyle w:val="afd"/>
              <w:jc w:val="both"/>
              <w:rPr>
                <w:sz w:val="28"/>
                <w:szCs w:val="28"/>
              </w:rPr>
            </w:pPr>
            <w:r w:rsidRPr="00E50A61">
              <w:rPr>
                <w:sz w:val="28"/>
                <w:szCs w:val="28"/>
              </w:rPr>
              <w:t>Корпус</w:t>
            </w:r>
          </w:p>
        </w:tc>
        <w:tc>
          <w:tcPr>
            <w:tcW w:w="4785" w:type="dxa"/>
          </w:tcPr>
          <w:p w:rsidR="00E50A61" w:rsidRPr="00B231BC" w:rsidRDefault="00B231BC" w:rsidP="00FE2B0E">
            <w:pPr>
              <w:pStyle w:val="afd"/>
              <w:jc w:val="both"/>
              <w:rPr>
                <w:sz w:val="28"/>
                <w:szCs w:val="28"/>
              </w:rPr>
            </w:pPr>
            <w:r w:rsidRPr="00B231BC">
              <w:rPr>
                <w:sz w:val="28"/>
                <w:szCs w:val="28"/>
                <w:shd w:val="clear" w:color="auto" w:fill="FFFFFF"/>
              </w:rPr>
              <w:t xml:space="preserve">DEXP </w:t>
            </w:r>
            <w:proofErr w:type="spellStart"/>
            <w:r w:rsidRPr="00B231BC">
              <w:rPr>
                <w:sz w:val="28"/>
                <w:szCs w:val="28"/>
                <w:shd w:val="clear" w:color="auto" w:fill="FFFFFF"/>
              </w:rPr>
              <w:t>Atlas</w:t>
            </w:r>
            <w:proofErr w:type="spellEnd"/>
            <w:r w:rsidRPr="00B231BC">
              <w:rPr>
                <w:sz w:val="28"/>
                <w:szCs w:val="28"/>
                <w:shd w:val="clear" w:color="auto" w:fill="FFFFFF"/>
              </w:rPr>
              <w:t xml:space="preserve"> H342</w:t>
            </w:r>
            <w:r w:rsidRPr="00B231BC">
              <w:rPr>
                <w:sz w:val="28"/>
                <w:szCs w:val="28"/>
              </w:rPr>
              <w:t xml:space="preserve"> </w:t>
            </w:r>
            <w:r w:rsidR="00E50A61" w:rsidRPr="00B231BC">
              <w:rPr>
                <w:sz w:val="28"/>
                <w:szCs w:val="28"/>
              </w:rPr>
              <w:t>черный</w:t>
            </w:r>
          </w:p>
        </w:tc>
      </w:tr>
      <w:tr w:rsidR="00E50A61" w:rsidRPr="00E50A61" w:rsidTr="00E50A61">
        <w:tc>
          <w:tcPr>
            <w:tcW w:w="4785" w:type="dxa"/>
          </w:tcPr>
          <w:p w:rsidR="00E50A61" w:rsidRPr="00E50A61" w:rsidRDefault="00E50A61" w:rsidP="00FE2B0E">
            <w:pPr>
              <w:pStyle w:val="afd"/>
              <w:jc w:val="both"/>
              <w:rPr>
                <w:sz w:val="28"/>
                <w:szCs w:val="28"/>
              </w:rPr>
            </w:pPr>
            <w:r w:rsidRPr="00E50A61">
              <w:rPr>
                <w:sz w:val="28"/>
                <w:szCs w:val="28"/>
              </w:rPr>
              <w:t>Блок питания</w:t>
            </w:r>
          </w:p>
        </w:tc>
        <w:tc>
          <w:tcPr>
            <w:tcW w:w="4785" w:type="dxa"/>
          </w:tcPr>
          <w:p w:rsidR="00E50A61" w:rsidRPr="00D3454B" w:rsidRDefault="00B231BC" w:rsidP="00FE2B0E">
            <w:pPr>
              <w:pStyle w:val="afd"/>
              <w:jc w:val="both"/>
              <w:rPr>
                <w:sz w:val="28"/>
                <w:szCs w:val="28"/>
              </w:rPr>
            </w:pPr>
            <w:r w:rsidRPr="00D3454B">
              <w:rPr>
                <w:sz w:val="28"/>
                <w:szCs w:val="28"/>
                <w:shd w:val="clear" w:color="auto" w:fill="FFFFFF"/>
              </w:rPr>
              <w:t>DEEPCOOL DQ750</w:t>
            </w:r>
          </w:p>
        </w:tc>
      </w:tr>
      <w:tr w:rsidR="00E50A61" w:rsidRPr="00E50A61" w:rsidTr="00E50A61">
        <w:tc>
          <w:tcPr>
            <w:tcW w:w="4785" w:type="dxa"/>
          </w:tcPr>
          <w:p w:rsidR="00E50A61" w:rsidRPr="00E50A61" w:rsidRDefault="00E50A61" w:rsidP="00FE2B0E">
            <w:pPr>
              <w:pStyle w:val="afd"/>
              <w:jc w:val="both"/>
              <w:rPr>
                <w:sz w:val="28"/>
                <w:szCs w:val="28"/>
              </w:rPr>
            </w:pPr>
            <w:r w:rsidRPr="00E50A61">
              <w:rPr>
                <w:sz w:val="28"/>
                <w:szCs w:val="28"/>
              </w:rPr>
              <w:t>Источник бесперебойного питания</w:t>
            </w:r>
          </w:p>
        </w:tc>
        <w:tc>
          <w:tcPr>
            <w:tcW w:w="4785" w:type="dxa"/>
          </w:tcPr>
          <w:p w:rsidR="00E50A61" w:rsidRPr="00E50A61" w:rsidRDefault="00E50A61" w:rsidP="00FE2B0E">
            <w:pPr>
              <w:pStyle w:val="afd"/>
              <w:jc w:val="both"/>
              <w:rPr>
                <w:sz w:val="28"/>
                <w:szCs w:val="28"/>
              </w:rPr>
            </w:pPr>
            <w:r w:rsidRPr="00E50A61">
              <w:rPr>
                <w:sz w:val="28"/>
                <w:szCs w:val="28"/>
              </w:rPr>
              <w:t>300 Вт</w:t>
            </w:r>
          </w:p>
        </w:tc>
      </w:tr>
    </w:tbl>
    <w:p w:rsidR="00D85C97" w:rsidRPr="00E50A61" w:rsidRDefault="00D85C97" w:rsidP="00FE2B0E">
      <w:pPr>
        <w:pStyle w:val="afd"/>
        <w:jc w:val="both"/>
        <w:rPr>
          <w:sz w:val="28"/>
          <w:szCs w:val="28"/>
        </w:rPr>
      </w:pPr>
    </w:p>
    <w:p w:rsidR="00D85C97" w:rsidRPr="00E50A61" w:rsidRDefault="00D85C97" w:rsidP="00FE2B0E">
      <w:pPr>
        <w:pStyle w:val="afd"/>
        <w:ind w:firstLine="851"/>
        <w:jc w:val="both"/>
        <w:rPr>
          <w:sz w:val="28"/>
          <w:szCs w:val="28"/>
        </w:rPr>
      </w:pPr>
      <w:r w:rsidRPr="00E50A61">
        <w:rPr>
          <w:sz w:val="28"/>
          <w:szCs w:val="28"/>
        </w:rPr>
        <w:t xml:space="preserve">На всех компьютерах предприятии </w:t>
      </w:r>
      <w:proofErr w:type="gramStart"/>
      <w:r w:rsidRPr="00E50A61">
        <w:rPr>
          <w:sz w:val="28"/>
          <w:szCs w:val="28"/>
        </w:rPr>
        <w:t>установлена</w:t>
      </w:r>
      <w:proofErr w:type="gramEnd"/>
      <w:r w:rsidRPr="00E50A61">
        <w:rPr>
          <w:sz w:val="28"/>
          <w:szCs w:val="28"/>
        </w:rPr>
        <w:t xml:space="preserve"> лицензионная </w:t>
      </w:r>
    </w:p>
    <w:p w:rsidR="00B45EBA" w:rsidRDefault="00D85C97" w:rsidP="00FE2B0E">
      <w:pPr>
        <w:pStyle w:val="afd"/>
        <w:ind w:left="-284" w:firstLine="284"/>
        <w:jc w:val="both"/>
        <w:rPr>
          <w:sz w:val="28"/>
          <w:szCs w:val="28"/>
        </w:rPr>
      </w:pPr>
      <w:r w:rsidRPr="00E50A61">
        <w:rPr>
          <w:sz w:val="28"/>
          <w:szCs w:val="28"/>
        </w:rPr>
        <w:t xml:space="preserve">операционная система </w:t>
      </w:r>
      <w:proofErr w:type="spellStart"/>
      <w:r w:rsidRPr="00E50A61">
        <w:rPr>
          <w:sz w:val="28"/>
          <w:szCs w:val="28"/>
        </w:rPr>
        <w:t>Windows</w:t>
      </w:r>
      <w:proofErr w:type="spellEnd"/>
      <w:r w:rsidRPr="00E50A61">
        <w:rPr>
          <w:sz w:val="28"/>
          <w:szCs w:val="28"/>
        </w:rPr>
        <w:t xml:space="preserve"> 7.</w:t>
      </w:r>
    </w:p>
    <w:p w:rsidR="00B231BC" w:rsidRPr="00B231BC" w:rsidRDefault="00B231BC" w:rsidP="00FE2B0E">
      <w:pPr>
        <w:pStyle w:val="afd"/>
        <w:tabs>
          <w:tab w:val="left" w:pos="851"/>
        </w:tabs>
        <w:ind w:firstLine="851"/>
        <w:jc w:val="both"/>
        <w:rPr>
          <w:sz w:val="28"/>
          <w:szCs w:val="28"/>
        </w:rPr>
      </w:pPr>
      <w:r w:rsidRPr="00B231BC">
        <w:rPr>
          <w:sz w:val="28"/>
          <w:szCs w:val="28"/>
        </w:rPr>
        <w:t>Программное обеспечение, использованное в организации:</w:t>
      </w:r>
    </w:p>
    <w:p w:rsidR="00B231BC" w:rsidRPr="00B231BC" w:rsidRDefault="00B231BC" w:rsidP="00FE2B0E">
      <w:pPr>
        <w:pStyle w:val="afd"/>
        <w:tabs>
          <w:tab w:val="left" w:pos="851"/>
        </w:tabs>
        <w:jc w:val="both"/>
        <w:rPr>
          <w:sz w:val="28"/>
          <w:szCs w:val="28"/>
        </w:rPr>
      </w:pPr>
      <w:proofErr w:type="spellStart"/>
      <w:r w:rsidRPr="00B231BC">
        <w:rPr>
          <w:sz w:val="28"/>
          <w:szCs w:val="28"/>
        </w:rPr>
        <w:t>Microsoft</w:t>
      </w:r>
      <w:proofErr w:type="spellEnd"/>
      <w:r w:rsidRPr="00B231BC">
        <w:rPr>
          <w:sz w:val="28"/>
          <w:szCs w:val="28"/>
        </w:rPr>
        <w:t xml:space="preserve"> </w:t>
      </w:r>
      <w:proofErr w:type="spellStart"/>
      <w:r w:rsidRPr="00B231BC">
        <w:rPr>
          <w:sz w:val="28"/>
          <w:szCs w:val="28"/>
        </w:rPr>
        <w:t>Office</w:t>
      </w:r>
      <w:proofErr w:type="spellEnd"/>
      <w:r w:rsidRPr="00B231BC">
        <w:rPr>
          <w:sz w:val="28"/>
          <w:szCs w:val="28"/>
        </w:rPr>
        <w:t xml:space="preserve"> – это комплекс </w:t>
      </w:r>
      <w:proofErr w:type="gramStart"/>
      <w:r w:rsidRPr="00B231BC">
        <w:rPr>
          <w:sz w:val="28"/>
          <w:szCs w:val="28"/>
        </w:rPr>
        <w:t>популярных</w:t>
      </w:r>
      <w:proofErr w:type="gramEnd"/>
      <w:r w:rsidRPr="00B231BC">
        <w:rPr>
          <w:sz w:val="28"/>
          <w:szCs w:val="28"/>
        </w:rPr>
        <w:t xml:space="preserve"> и по-своему уникальных </w:t>
      </w:r>
    </w:p>
    <w:p w:rsidR="00B231BC" w:rsidRPr="00B231BC" w:rsidRDefault="00B231BC" w:rsidP="00FE2B0E">
      <w:pPr>
        <w:pStyle w:val="afd"/>
        <w:jc w:val="both"/>
        <w:rPr>
          <w:sz w:val="28"/>
          <w:szCs w:val="28"/>
        </w:rPr>
      </w:pPr>
      <w:r w:rsidRPr="00B231BC">
        <w:rPr>
          <w:sz w:val="28"/>
          <w:szCs w:val="28"/>
        </w:rPr>
        <w:t xml:space="preserve">программных продуктов, способных обеспечить пользователя всеми </w:t>
      </w:r>
    </w:p>
    <w:p w:rsidR="00B231BC" w:rsidRPr="00B231BC" w:rsidRDefault="00B231BC" w:rsidP="006A6EA5">
      <w:pPr>
        <w:pStyle w:val="afd"/>
        <w:jc w:val="both"/>
        <w:rPr>
          <w:sz w:val="28"/>
          <w:szCs w:val="28"/>
        </w:rPr>
      </w:pPr>
      <w:r w:rsidRPr="00B231BC">
        <w:rPr>
          <w:sz w:val="28"/>
          <w:szCs w:val="28"/>
        </w:rPr>
        <w:t xml:space="preserve">необходимыми инструментами и функциями для продуктивной работы </w:t>
      </w:r>
      <w:proofErr w:type="gramStart"/>
      <w:r w:rsidRPr="00B231BC">
        <w:rPr>
          <w:sz w:val="28"/>
          <w:szCs w:val="28"/>
        </w:rPr>
        <w:t>с</w:t>
      </w:r>
      <w:proofErr w:type="gramEnd"/>
      <w:r w:rsidRPr="00B231BC">
        <w:rPr>
          <w:sz w:val="28"/>
          <w:szCs w:val="28"/>
        </w:rPr>
        <w:t xml:space="preserve"> </w:t>
      </w:r>
    </w:p>
    <w:p w:rsidR="00B231BC" w:rsidRPr="00B231BC" w:rsidRDefault="00B231BC" w:rsidP="006A6EA5">
      <w:pPr>
        <w:pStyle w:val="afd"/>
        <w:jc w:val="both"/>
        <w:rPr>
          <w:sz w:val="28"/>
          <w:szCs w:val="28"/>
        </w:rPr>
      </w:pPr>
      <w:r w:rsidRPr="00B231BC">
        <w:rPr>
          <w:sz w:val="28"/>
          <w:szCs w:val="28"/>
        </w:rPr>
        <w:t xml:space="preserve">файлами и документами различного типа. Основные приложения </w:t>
      </w:r>
      <w:proofErr w:type="spellStart"/>
      <w:r w:rsidRPr="00B231BC">
        <w:rPr>
          <w:sz w:val="28"/>
          <w:szCs w:val="28"/>
        </w:rPr>
        <w:t>Microsoft</w:t>
      </w:r>
      <w:proofErr w:type="spellEnd"/>
      <w:r w:rsidRPr="00B231BC">
        <w:rPr>
          <w:sz w:val="28"/>
          <w:szCs w:val="28"/>
        </w:rPr>
        <w:t xml:space="preserve"> </w:t>
      </w:r>
    </w:p>
    <w:p w:rsidR="00B231BC" w:rsidRPr="00B231BC" w:rsidRDefault="00B231BC" w:rsidP="006A6EA5">
      <w:pPr>
        <w:pStyle w:val="afd"/>
        <w:ind w:right="-2"/>
        <w:jc w:val="both"/>
        <w:rPr>
          <w:sz w:val="28"/>
          <w:szCs w:val="28"/>
        </w:rPr>
      </w:pPr>
      <w:proofErr w:type="spellStart"/>
      <w:r w:rsidRPr="00B231BC">
        <w:rPr>
          <w:sz w:val="28"/>
          <w:szCs w:val="28"/>
        </w:rPr>
        <w:t>Office</w:t>
      </w:r>
      <w:proofErr w:type="spellEnd"/>
      <w:r w:rsidRPr="00B231BC">
        <w:rPr>
          <w:sz w:val="28"/>
          <w:szCs w:val="28"/>
        </w:rPr>
        <w:t>:</w:t>
      </w:r>
    </w:p>
    <w:p w:rsidR="00B231BC" w:rsidRPr="00B231BC" w:rsidRDefault="00B231BC" w:rsidP="006A6EA5">
      <w:pPr>
        <w:pStyle w:val="afd"/>
        <w:ind w:firstLine="851"/>
        <w:jc w:val="both"/>
        <w:rPr>
          <w:sz w:val="28"/>
          <w:szCs w:val="28"/>
        </w:rPr>
      </w:pPr>
      <w:proofErr w:type="spellStart"/>
      <w:r w:rsidRPr="00B231BC">
        <w:rPr>
          <w:sz w:val="28"/>
          <w:szCs w:val="28"/>
        </w:rPr>
        <w:t>Word</w:t>
      </w:r>
      <w:proofErr w:type="spellEnd"/>
      <w:r w:rsidRPr="00B231BC">
        <w:rPr>
          <w:sz w:val="28"/>
          <w:szCs w:val="28"/>
        </w:rPr>
        <w:t xml:space="preserve"> — текстовый процессор, предназначен для создания и </w:t>
      </w:r>
    </w:p>
    <w:p w:rsidR="00B231BC" w:rsidRPr="00B231BC" w:rsidRDefault="00B231BC" w:rsidP="006A6EA5">
      <w:pPr>
        <w:pStyle w:val="afd"/>
        <w:jc w:val="both"/>
        <w:rPr>
          <w:sz w:val="28"/>
          <w:szCs w:val="28"/>
        </w:rPr>
      </w:pPr>
      <w:r w:rsidRPr="00B231BC">
        <w:rPr>
          <w:sz w:val="28"/>
          <w:szCs w:val="28"/>
        </w:rPr>
        <w:t>редактирования текстовых документов;</w:t>
      </w:r>
    </w:p>
    <w:p w:rsidR="00B231BC" w:rsidRPr="00B231BC" w:rsidRDefault="00B231BC" w:rsidP="006A6EA5">
      <w:pPr>
        <w:pStyle w:val="afd"/>
        <w:ind w:firstLine="851"/>
        <w:jc w:val="both"/>
        <w:rPr>
          <w:sz w:val="28"/>
          <w:szCs w:val="28"/>
        </w:rPr>
      </w:pPr>
      <w:proofErr w:type="spellStart"/>
      <w:r w:rsidRPr="00B231BC">
        <w:rPr>
          <w:sz w:val="28"/>
          <w:szCs w:val="28"/>
        </w:rPr>
        <w:t>Access</w:t>
      </w:r>
      <w:proofErr w:type="spellEnd"/>
      <w:r w:rsidRPr="00B231BC">
        <w:rPr>
          <w:sz w:val="28"/>
          <w:szCs w:val="28"/>
        </w:rPr>
        <w:t xml:space="preserve"> — система управления базами данных, предназначена </w:t>
      </w:r>
      <w:proofErr w:type="gramStart"/>
      <w:r w:rsidRPr="00B231BC">
        <w:rPr>
          <w:sz w:val="28"/>
          <w:szCs w:val="28"/>
        </w:rPr>
        <w:t>для</w:t>
      </w:r>
      <w:proofErr w:type="gramEnd"/>
      <w:r w:rsidRPr="00B231BC">
        <w:rPr>
          <w:sz w:val="28"/>
          <w:szCs w:val="28"/>
        </w:rPr>
        <w:t xml:space="preserve"> </w:t>
      </w:r>
    </w:p>
    <w:p w:rsidR="00B231BC" w:rsidRPr="00B231BC" w:rsidRDefault="00B231BC" w:rsidP="006A6EA5">
      <w:pPr>
        <w:pStyle w:val="afd"/>
        <w:jc w:val="both"/>
        <w:rPr>
          <w:sz w:val="28"/>
          <w:szCs w:val="28"/>
        </w:rPr>
      </w:pPr>
      <w:r w:rsidRPr="00B231BC">
        <w:rPr>
          <w:sz w:val="28"/>
          <w:szCs w:val="28"/>
        </w:rPr>
        <w:t xml:space="preserve">организации работы с большими объемами данных; </w:t>
      </w:r>
    </w:p>
    <w:p w:rsidR="00B231BC" w:rsidRPr="00B231BC" w:rsidRDefault="00B231BC" w:rsidP="006A6EA5">
      <w:pPr>
        <w:pStyle w:val="afd"/>
        <w:ind w:firstLine="851"/>
        <w:jc w:val="both"/>
        <w:rPr>
          <w:sz w:val="28"/>
          <w:szCs w:val="28"/>
        </w:rPr>
      </w:pPr>
      <w:proofErr w:type="spellStart"/>
      <w:r w:rsidRPr="00B231BC">
        <w:rPr>
          <w:sz w:val="28"/>
          <w:szCs w:val="28"/>
        </w:rPr>
        <w:t>Kaspersky</w:t>
      </w:r>
      <w:proofErr w:type="spellEnd"/>
      <w:r w:rsidRPr="00B231BC">
        <w:rPr>
          <w:sz w:val="28"/>
          <w:szCs w:val="28"/>
        </w:rPr>
        <w:t xml:space="preserve"> </w:t>
      </w:r>
      <w:proofErr w:type="spellStart"/>
      <w:r w:rsidRPr="00B231BC">
        <w:rPr>
          <w:sz w:val="28"/>
          <w:szCs w:val="28"/>
        </w:rPr>
        <w:t>Internet</w:t>
      </w:r>
      <w:proofErr w:type="spellEnd"/>
      <w:r w:rsidRPr="00B231BC">
        <w:rPr>
          <w:sz w:val="28"/>
          <w:szCs w:val="28"/>
        </w:rPr>
        <w:t xml:space="preserve"> </w:t>
      </w:r>
      <w:proofErr w:type="spellStart"/>
      <w:r w:rsidRPr="00B231BC">
        <w:rPr>
          <w:sz w:val="28"/>
          <w:szCs w:val="28"/>
        </w:rPr>
        <w:t>Security</w:t>
      </w:r>
      <w:proofErr w:type="spellEnd"/>
      <w:r w:rsidRPr="00B231BC">
        <w:rPr>
          <w:sz w:val="28"/>
          <w:szCs w:val="28"/>
        </w:rPr>
        <w:t xml:space="preserve"> (KIS) — линейка программных продуктов, </w:t>
      </w:r>
    </w:p>
    <w:p w:rsidR="00B231BC" w:rsidRPr="00B231BC" w:rsidRDefault="00B231BC" w:rsidP="006A6EA5">
      <w:pPr>
        <w:pStyle w:val="afd"/>
        <w:jc w:val="both"/>
        <w:rPr>
          <w:sz w:val="28"/>
          <w:szCs w:val="28"/>
        </w:rPr>
      </w:pPr>
      <w:r w:rsidRPr="00B231BC">
        <w:rPr>
          <w:sz w:val="28"/>
          <w:szCs w:val="28"/>
        </w:rPr>
        <w:t xml:space="preserve">разработанная компанией «Лаборатория Касперского» на базе «Антивируса </w:t>
      </w:r>
    </w:p>
    <w:p w:rsidR="00B231BC" w:rsidRPr="00B231BC" w:rsidRDefault="00B231BC" w:rsidP="006A6EA5">
      <w:pPr>
        <w:pStyle w:val="afd"/>
        <w:jc w:val="both"/>
        <w:rPr>
          <w:sz w:val="28"/>
          <w:szCs w:val="28"/>
        </w:rPr>
      </w:pPr>
      <w:r w:rsidRPr="00B231BC">
        <w:rPr>
          <w:sz w:val="28"/>
          <w:szCs w:val="28"/>
        </w:rPr>
        <w:t xml:space="preserve">Касперского» для комплексной защиты домашних персональных </w:t>
      </w:r>
    </w:p>
    <w:p w:rsidR="00B231BC" w:rsidRPr="00B231BC" w:rsidRDefault="00B231BC" w:rsidP="006A6EA5">
      <w:pPr>
        <w:pStyle w:val="afd"/>
        <w:jc w:val="both"/>
        <w:rPr>
          <w:sz w:val="28"/>
          <w:szCs w:val="28"/>
        </w:rPr>
      </w:pPr>
      <w:r w:rsidRPr="00B231BC">
        <w:rPr>
          <w:sz w:val="28"/>
          <w:szCs w:val="28"/>
        </w:rPr>
        <w:t>компьютеров и мобильных устройств в реальном времени </w:t>
      </w:r>
      <w:proofErr w:type="gramStart"/>
      <w:r w:rsidRPr="00B231BC">
        <w:rPr>
          <w:sz w:val="28"/>
          <w:szCs w:val="28"/>
        </w:rPr>
        <w:t>от</w:t>
      </w:r>
      <w:proofErr w:type="gramEnd"/>
      <w:r w:rsidRPr="00B231BC">
        <w:rPr>
          <w:sz w:val="28"/>
          <w:szCs w:val="28"/>
        </w:rPr>
        <w:t xml:space="preserve"> известных и </w:t>
      </w:r>
    </w:p>
    <w:p w:rsidR="00B231BC" w:rsidRPr="00B231BC" w:rsidRDefault="00B231BC" w:rsidP="006A6EA5">
      <w:pPr>
        <w:pStyle w:val="afd"/>
        <w:jc w:val="both"/>
        <w:rPr>
          <w:sz w:val="28"/>
          <w:szCs w:val="28"/>
        </w:rPr>
      </w:pPr>
      <w:r w:rsidRPr="00B231BC">
        <w:rPr>
          <w:sz w:val="28"/>
          <w:szCs w:val="28"/>
        </w:rPr>
        <w:t>новых угроз.</w:t>
      </w:r>
    </w:p>
    <w:p w:rsidR="00B231BC" w:rsidRPr="00B231BC" w:rsidRDefault="00B231BC" w:rsidP="006A6EA5">
      <w:pPr>
        <w:pStyle w:val="afd"/>
        <w:ind w:firstLine="851"/>
        <w:jc w:val="both"/>
        <w:rPr>
          <w:sz w:val="28"/>
          <w:szCs w:val="28"/>
        </w:rPr>
      </w:pPr>
      <w:r w:rsidRPr="00B231BC">
        <w:rPr>
          <w:sz w:val="28"/>
          <w:szCs w:val="28"/>
        </w:rPr>
        <w:t>1С</w:t>
      </w:r>
      <w:proofErr w:type="gramStart"/>
      <w:r w:rsidRPr="00B231BC">
        <w:rPr>
          <w:sz w:val="28"/>
          <w:szCs w:val="28"/>
        </w:rPr>
        <w:t>:П</w:t>
      </w:r>
      <w:proofErr w:type="gramEnd"/>
      <w:r w:rsidRPr="00B231BC">
        <w:rPr>
          <w:sz w:val="28"/>
          <w:szCs w:val="28"/>
        </w:rPr>
        <w:t xml:space="preserve">редприятие — программный продукт компании «1С», </w:t>
      </w:r>
    </w:p>
    <w:p w:rsidR="00B231BC" w:rsidRPr="00B231BC" w:rsidRDefault="00B231BC" w:rsidP="006A6EA5">
      <w:pPr>
        <w:pStyle w:val="afd"/>
        <w:jc w:val="both"/>
        <w:rPr>
          <w:sz w:val="28"/>
          <w:szCs w:val="28"/>
        </w:rPr>
      </w:pPr>
      <w:proofErr w:type="gramStart"/>
      <w:r w:rsidRPr="00B231BC">
        <w:rPr>
          <w:sz w:val="28"/>
          <w:szCs w:val="28"/>
        </w:rPr>
        <w:lastRenderedPageBreak/>
        <w:t>предназначенный</w:t>
      </w:r>
      <w:proofErr w:type="gramEnd"/>
      <w:r w:rsidRPr="00B231BC">
        <w:rPr>
          <w:sz w:val="28"/>
          <w:szCs w:val="28"/>
        </w:rPr>
        <w:t xml:space="preserve"> для автоматизации деятельности на предприятии.</w:t>
      </w:r>
    </w:p>
    <w:p w:rsidR="00B231BC" w:rsidRPr="00B231BC" w:rsidRDefault="00B231BC" w:rsidP="006A6EA5">
      <w:pPr>
        <w:pStyle w:val="afd"/>
        <w:ind w:firstLine="851"/>
        <w:jc w:val="both"/>
        <w:rPr>
          <w:sz w:val="28"/>
          <w:szCs w:val="28"/>
        </w:rPr>
      </w:pPr>
      <w:r w:rsidRPr="00B231BC">
        <w:rPr>
          <w:sz w:val="28"/>
          <w:szCs w:val="28"/>
        </w:rPr>
        <w:t>«1С</w:t>
      </w:r>
      <w:proofErr w:type="gramStart"/>
      <w:r w:rsidRPr="00B231BC">
        <w:rPr>
          <w:sz w:val="28"/>
          <w:szCs w:val="28"/>
        </w:rPr>
        <w:t>:П</w:t>
      </w:r>
      <w:proofErr w:type="gramEnd"/>
      <w:r w:rsidRPr="00B231BC">
        <w:rPr>
          <w:sz w:val="28"/>
          <w:szCs w:val="28"/>
        </w:rPr>
        <w:t xml:space="preserve">редприятие» предназначено для автоматизации бухгалтерского </w:t>
      </w:r>
    </w:p>
    <w:p w:rsidR="00B231BC" w:rsidRPr="00E50A61" w:rsidRDefault="00B231BC" w:rsidP="006A6EA5">
      <w:pPr>
        <w:pStyle w:val="afd"/>
        <w:jc w:val="both"/>
        <w:rPr>
          <w:sz w:val="28"/>
          <w:szCs w:val="28"/>
        </w:rPr>
      </w:pPr>
      <w:r w:rsidRPr="00B231BC">
        <w:rPr>
          <w:sz w:val="28"/>
          <w:szCs w:val="28"/>
        </w:rPr>
        <w:t>и управленческого учётов (включая начисление зарплаты и управление</w:t>
      </w:r>
      <w:r w:rsidR="003B3E08">
        <w:rPr>
          <w:sz w:val="28"/>
          <w:szCs w:val="28"/>
        </w:rPr>
        <w:t xml:space="preserve"> </w:t>
      </w:r>
      <w:r w:rsidRPr="00B231BC">
        <w:rPr>
          <w:sz w:val="28"/>
          <w:szCs w:val="28"/>
        </w:rPr>
        <w:t>кадрами), экономической и организационной деятельности предприятия.</w:t>
      </w:r>
    </w:p>
    <w:p w:rsidR="00B45EBA" w:rsidRDefault="00B45EBA" w:rsidP="006A6EA5">
      <w:pPr>
        <w:pStyle w:val="afd"/>
        <w:ind w:firstLine="851"/>
        <w:rPr>
          <w:sz w:val="28"/>
          <w:szCs w:val="28"/>
        </w:rPr>
      </w:pPr>
    </w:p>
    <w:p w:rsidR="00B45EBA" w:rsidRPr="00913353" w:rsidRDefault="00B45EBA" w:rsidP="006A6EA5">
      <w:pPr>
        <w:pStyle w:val="afd"/>
        <w:ind w:firstLine="851"/>
        <w:rPr>
          <w:sz w:val="28"/>
          <w:szCs w:val="28"/>
        </w:rPr>
      </w:pPr>
    </w:p>
    <w:p w:rsidR="0064117F" w:rsidRDefault="00913353" w:rsidP="0091581B">
      <w:pPr>
        <w:pStyle w:val="afd"/>
        <w:spacing w:line="360" w:lineRule="auto"/>
        <w:ind w:firstLine="851"/>
        <w:rPr>
          <w:sz w:val="28"/>
          <w:szCs w:val="28"/>
        </w:rPr>
      </w:pPr>
      <w:bookmarkStart w:id="2" w:name="_Toc62932047"/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 xml:space="preserve">3 </w:t>
      </w:r>
      <w:r w:rsidR="00A1741F" w:rsidRPr="00913353">
        <w:rPr>
          <w:sz w:val="28"/>
          <w:szCs w:val="28"/>
        </w:rPr>
        <w:t>Д</w:t>
      </w:r>
      <w:r w:rsidR="0064117F" w:rsidRPr="00913353">
        <w:rPr>
          <w:sz w:val="28"/>
          <w:szCs w:val="28"/>
        </w:rPr>
        <w:t>олжностная инструкц</w:t>
      </w:r>
      <w:r w:rsidR="00A1741F" w:rsidRPr="00913353">
        <w:rPr>
          <w:sz w:val="28"/>
          <w:szCs w:val="28"/>
        </w:rPr>
        <w:t>ия техника/техника-программиста</w:t>
      </w:r>
      <w:bookmarkEnd w:id="2"/>
    </w:p>
    <w:p w:rsidR="00CB49BF" w:rsidRDefault="00CB49BF" w:rsidP="00913353">
      <w:pPr>
        <w:pStyle w:val="afd"/>
        <w:ind w:firstLine="851"/>
        <w:rPr>
          <w:sz w:val="28"/>
          <w:szCs w:val="28"/>
        </w:rPr>
      </w:pPr>
    </w:p>
    <w:p w:rsidR="00CB49BF" w:rsidRPr="00CB49BF" w:rsidRDefault="00CB49BF" w:rsidP="00FE2B0E">
      <w:pPr>
        <w:pStyle w:val="afd"/>
        <w:ind w:firstLine="851"/>
        <w:jc w:val="both"/>
        <w:rPr>
          <w:sz w:val="28"/>
          <w:szCs w:val="28"/>
        </w:rPr>
      </w:pPr>
      <w:r w:rsidRPr="00CB49BF">
        <w:rPr>
          <w:sz w:val="28"/>
          <w:szCs w:val="28"/>
        </w:rPr>
        <w:t>Техник-программист в ходе разработки и отладки программного кода выполняет следующие должностные обязанности:</w:t>
      </w:r>
    </w:p>
    <w:p w:rsidR="003C404E" w:rsidRPr="003C404E" w:rsidRDefault="00CB49BF" w:rsidP="00FE2B0E">
      <w:pPr>
        <w:pStyle w:val="afd"/>
        <w:numPr>
          <w:ilvl w:val="0"/>
          <w:numId w:val="3"/>
        </w:numPr>
        <w:jc w:val="both"/>
        <w:rPr>
          <w:sz w:val="28"/>
          <w:szCs w:val="28"/>
        </w:rPr>
      </w:pPr>
      <w:r w:rsidRPr="00CB49BF">
        <w:rPr>
          <w:sz w:val="28"/>
          <w:szCs w:val="28"/>
        </w:rPr>
        <w:t>Формализацию и алгоритмизацию поставленных задач, в том числе:</w:t>
      </w:r>
    </w:p>
    <w:p w:rsidR="00CB49BF" w:rsidRPr="00CB49BF" w:rsidRDefault="00CB49BF" w:rsidP="00FE2B0E">
      <w:pPr>
        <w:pStyle w:val="afd"/>
        <w:numPr>
          <w:ilvl w:val="0"/>
          <w:numId w:val="4"/>
        </w:numPr>
        <w:ind w:left="0" w:firstLine="1211"/>
        <w:jc w:val="both"/>
        <w:rPr>
          <w:sz w:val="28"/>
          <w:szCs w:val="28"/>
        </w:rPr>
      </w:pPr>
      <w:r w:rsidRPr="00CB49BF">
        <w:rPr>
          <w:sz w:val="28"/>
          <w:szCs w:val="28"/>
        </w:rPr>
        <w:t>составление ф</w:t>
      </w:r>
      <w:r w:rsidR="00177836">
        <w:rPr>
          <w:sz w:val="28"/>
          <w:szCs w:val="28"/>
        </w:rPr>
        <w:t xml:space="preserve">ормализованных описаний решений </w:t>
      </w:r>
      <w:r w:rsidRPr="00CB49BF">
        <w:rPr>
          <w:sz w:val="28"/>
          <w:szCs w:val="28"/>
        </w:rPr>
        <w:t>поставленных задач в соответствии с требованиями технического задания или других принятых в организации нормативных документов;</w:t>
      </w:r>
    </w:p>
    <w:p w:rsidR="00CB49BF" w:rsidRPr="00CB49BF" w:rsidRDefault="00CB49BF" w:rsidP="00FE2B0E">
      <w:pPr>
        <w:pStyle w:val="afd"/>
        <w:numPr>
          <w:ilvl w:val="0"/>
          <w:numId w:val="4"/>
        </w:numPr>
        <w:ind w:left="0" w:firstLine="1276"/>
        <w:jc w:val="both"/>
        <w:rPr>
          <w:sz w:val="28"/>
          <w:szCs w:val="28"/>
        </w:rPr>
      </w:pPr>
      <w:r w:rsidRPr="00CB49BF">
        <w:rPr>
          <w:sz w:val="28"/>
          <w:szCs w:val="28"/>
        </w:rPr>
        <w:t>разработку алгоритмов решения поставленных задач в соответствии с требованиями технического задания или других принятых в организации нормативных документов;</w:t>
      </w:r>
    </w:p>
    <w:p w:rsidR="00CB49BF" w:rsidRPr="00CB49BF" w:rsidRDefault="00CB49BF" w:rsidP="00FE2B0E">
      <w:pPr>
        <w:pStyle w:val="afd"/>
        <w:numPr>
          <w:ilvl w:val="0"/>
          <w:numId w:val="4"/>
        </w:numPr>
        <w:ind w:left="0" w:firstLine="1200"/>
        <w:jc w:val="both"/>
        <w:rPr>
          <w:sz w:val="28"/>
          <w:szCs w:val="28"/>
        </w:rPr>
      </w:pPr>
      <w:r w:rsidRPr="00CB49BF">
        <w:rPr>
          <w:sz w:val="28"/>
          <w:szCs w:val="28"/>
        </w:rPr>
        <w:t xml:space="preserve">оценку и </w:t>
      </w:r>
      <w:proofErr w:type="spellStart"/>
      <w:r w:rsidRPr="00CB49BF">
        <w:rPr>
          <w:sz w:val="28"/>
          <w:szCs w:val="28"/>
        </w:rPr>
        <w:t>согласовывание</w:t>
      </w:r>
      <w:proofErr w:type="spellEnd"/>
      <w:r w:rsidRPr="00CB49BF">
        <w:rPr>
          <w:sz w:val="28"/>
          <w:szCs w:val="28"/>
        </w:rPr>
        <w:t xml:space="preserve"> сроков выполнения поставленных задач.</w:t>
      </w:r>
    </w:p>
    <w:p w:rsidR="003C404E" w:rsidRDefault="00CB49BF" w:rsidP="00FE2B0E">
      <w:pPr>
        <w:pStyle w:val="afd"/>
        <w:numPr>
          <w:ilvl w:val="0"/>
          <w:numId w:val="3"/>
        </w:numPr>
        <w:jc w:val="both"/>
        <w:rPr>
          <w:sz w:val="28"/>
          <w:szCs w:val="28"/>
        </w:rPr>
      </w:pPr>
      <w:r w:rsidRPr="00CB49BF">
        <w:rPr>
          <w:sz w:val="28"/>
          <w:szCs w:val="28"/>
        </w:rPr>
        <w:t xml:space="preserve">Написание программного кода с использованием языков </w:t>
      </w:r>
    </w:p>
    <w:p w:rsidR="00CB49BF" w:rsidRPr="00CB49BF" w:rsidRDefault="00CB49BF" w:rsidP="00FE2B0E">
      <w:pPr>
        <w:pStyle w:val="afd"/>
        <w:ind w:left="1211"/>
        <w:jc w:val="both"/>
        <w:rPr>
          <w:sz w:val="28"/>
          <w:szCs w:val="28"/>
        </w:rPr>
      </w:pPr>
      <w:r w:rsidRPr="00CB49BF">
        <w:rPr>
          <w:sz w:val="28"/>
          <w:szCs w:val="28"/>
        </w:rPr>
        <w:t>программирования, определения и манипулирования данными, в том числе:</w:t>
      </w:r>
    </w:p>
    <w:p w:rsidR="00CB49BF" w:rsidRPr="00CB49BF" w:rsidRDefault="00CB49BF" w:rsidP="00FE2B0E">
      <w:pPr>
        <w:pStyle w:val="afd"/>
        <w:numPr>
          <w:ilvl w:val="0"/>
          <w:numId w:val="5"/>
        </w:numPr>
        <w:ind w:left="0" w:firstLine="1211"/>
        <w:jc w:val="both"/>
        <w:rPr>
          <w:sz w:val="28"/>
          <w:szCs w:val="28"/>
        </w:rPr>
      </w:pPr>
      <w:r w:rsidRPr="00CB49BF">
        <w:rPr>
          <w:sz w:val="28"/>
          <w:szCs w:val="28"/>
        </w:rPr>
        <w:t>создание программного кода в соответствии с техническим заданием (готовыми спецификациями);</w:t>
      </w:r>
    </w:p>
    <w:p w:rsidR="00CB49BF" w:rsidRPr="00CB49BF" w:rsidRDefault="00CB49BF" w:rsidP="00FE2B0E">
      <w:pPr>
        <w:pStyle w:val="afd"/>
        <w:numPr>
          <w:ilvl w:val="0"/>
          <w:numId w:val="5"/>
        </w:numPr>
        <w:ind w:left="0" w:firstLine="1211"/>
        <w:jc w:val="both"/>
        <w:rPr>
          <w:sz w:val="28"/>
          <w:szCs w:val="28"/>
        </w:rPr>
      </w:pPr>
      <w:r w:rsidRPr="00CB49BF">
        <w:rPr>
          <w:sz w:val="28"/>
          <w:szCs w:val="28"/>
        </w:rPr>
        <w:t>оптимизацию про</w:t>
      </w:r>
      <w:r w:rsidR="00177836">
        <w:rPr>
          <w:sz w:val="28"/>
          <w:szCs w:val="28"/>
        </w:rPr>
        <w:t xml:space="preserve">граммного кода с использованием </w:t>
      </w:r>
      <w:r w:rsidRPr="00CB49BF">
        <w:rPr>
          <w:sz w:val="28"/>
          <w:szCs w:val="28"/>
        </w:rPr>
        <w:t>специализированных программных средств;</w:t>
      </w:r>
    </w:p>
    <w:p w:rsidR="00CB49BF" w:rsidRPr="00CB49BF" w:rsidRDefault="00CB49BF" w:rsidP="00FE2B0E">
      <w:pPr>
        <w:pStyle w:val="afd"/>
        <w:numPr>
          <w:ilvl w:val="0"/>
          <w:numId w:val="5"/>
        </w:numPr>
        <w:jc w:val="both"/>
        <w:rPr>
          <w:sz w:val="28"/>
          <w:szCs w:val="28"/>
        </w:rPr>
      </w:pPr>
      <w:r w:rsidRPr="00CB49BF">
        <w:rPr>
          <w:sz w:val="28"/>
          <w:szCs w:val="28"/>
        </w:rPr>
        <w:t>оценку и согласование сроков выполнения поставленных задач.</w:t>
      </w:r>
    </w:p>
    <w:p w:rsidR="003C404E" w:rsidRDefault="00CB49BF" w:rsidP="00FE2B0E">
      <w:pPr>
        <w:pStyle w:val="afd"/>
        <w:numPr>
          <w:ilvl w:val="0"/>
          <w:numId w:val="3"/>
        </w:numPr>
        <w:jc w:val="both"/>
        <w:rPr>
          <w:sz w:val="28"/>
          <w:szCs w:val="28"/>
        </w:rPr>
      </w:pPr>
      <w:r w:rsidRPr="00CB49BF">
        <w:rPr>
          <w:sz w:val="28"/>
          <w:szCs w:val="28"/>
        </w:rPr>
        <w:t xml:space="preserve">Оформление программного кода в соответствии </w:t>
      </w:r>
      <w:proofErr w:type="gramStart"/>
      <w:r w:rsidRPr="00CB49BF">
        <w:rPr>
          <w:sz w:val="28"/>
          <w:szCs w:val="28"/>
        </w:rPr>
        <w:t>с</w:t>
      </w:r>
      <w:proofErr w:type="gramEnd"/>
      <w:r w:rsidRPr="00CB49BF">
        <w:rPr>
          <w:sz w:val="28"/>
          <w:szCs w:val="28"/>
        </w:rPr>
        <w:t xml:space="preserve"> установленными </w:t>
      </w:r>
    </w:p>
    <w:p w:rsidR="00CB49BF" w:rsidRPr="00CB49BF" w:rsidRDefault="00CB49BF" w:rsidP="00FE2B0E">
      <w:pPr>
        <w:pStyle w:val="afd"/>
        <w:ind w:left="1211"/>
        <w:jc w:val="both"/>
        <w:rPr>
          <w:sz w:val="28"/>
          <w:szCs w:val="28"/>
        </w:rPr>
      </w:pPr>
      <w:r w:rsidRPr="00CB49BF">
        <w:rPr>
          <w:sz w:val="28"/>
          <w:szCs w:val="28"/>
        </w:rPr>
        <w:t>требованиями, в том числе:</w:t>
      </w:r>
    </w:p>
    <w:p w:rsidR="00CB49BF" w:rsidRPr="00CB49BF" w:rsidRDefault="00CB49BF" w:rsidP="00FE2B0E">
      <w:pPr>
        <w:pStyle w:val="afd"/>
        <w:numPr>
          <w:ilvl w:val="0"/>
          <w:numId w:val="6"/>
        </w:numPr>
        <w:ind w:left="0" w:firstLine="1211"/>
        <w:jc w:val="both"/>
        <w:rPr>
          <w:sz w:val="28"/>
          <w:szCs w:val="28"/>
        </w:rPr>
      </w:pPr>
      <w:r w:rsidRPr="00CB49BF">
        <w:rPr>
          <w:sz w:val="28"/>
          <w:szCs w:val="28"/>
        </w:rPr>
        <w:t>приведение наименований переменных, функций, классов, структур данных и файлов в соответствие с установленными в организации требованиями;</w:t>
      </w:r>
    </w:p>
    <w:p w:rsidR="00CB49BF" w:rsidRPr="00CB49BF" w:rsidRDefault="00CB49BF" w:rsidP="00FE2B0E">
      <w:pPr>
        <w:pStyle w:val="afd"/>
        <w:numPr>
          <w:ilvl w:val="0"/>
          <w:numId w:val="6"/>
        </w:numPr>
        <w:ind w:left="0" w:firstLine="1211"/>
        <w:jc w:val="both"/>
        <w:rPr>
          <w:sz w:val="28"/>
          <w:szCs w:val="28"/>
        </w:rPr>
      </w:pPr>
      <w:r w:rsidRPr="00CB49BF">
        <w:rPr>
          <w:sz w:val="28"/>
          <w:szCs w:val="28"/>
        </w:rPr>
        <w:t>структурирование исходного программного кода в соответствии с установленными в организации требованиями;</w:t>
      </w:r>
    </w:p>
    <w:p w:rsidR="00CB49BF" w:rsidRPr="00CB49BF" w:rsidRDefault="00CB49BF" w:rsidP="00FE2B0E">
      <w:pPr>
        <w:pStyle w:val="afd"/>
        <w:numPr>
          <w:ilvl w:val="0"/>
          <w:numId w:val="6"/>
        </w:numPr>
        <w:ind w:left="0" w:firstLine="1211"/>
        <w:jc w:val="both"/>
        <w:rPr>
          <w:sz w:val="28"/>
          <w:szCs w:val="28"/>
        </w:rPr>
      </w:pPr>
      <w:r w:rsidRPr="00CB49BF">
        <w:rPr>
          <w:sz w:val="28"/>
          <w:szCs w:val="28"/>
        </w:rPr>
        <w:t>комментирование и разметка программного кода в соответствии с установленными в организации требованиями;</w:t>
      </w:r>
    </w:p>
    <w:p w:rsidR="00CB49BF" w:rsidRPr="00CB49BF" w:rsidRDefault="00CB49BF" w:rsidP="00FE2B0E">
      <w:pPr>
        <w:pStyle w:val="afd"/>
        <w:numPr>
          <w:ilvl w:val="0"/>
          <w:numId w:val="6"/>
        </w:numPr>
        <w:tabs>
          <w:tab w:val="left" w:pos="0"/>
        </w:tabs>
        <w:ind w:left="0" w:firstLine="1211"/>
        <w:jc w:val="both"/>
        <w:rPr>
          <w:sz w:val="28"/>
          <w:szCs w:val="28"/>
        </w:rPr>
      </w:pPr>
      <w:r w:rsidRPr="00CB49BF">
        <w:rPr>
          <w:sz w:val="28"/>
          <w:szCs w:val="28"/>
        </w:rPr>
        <w:t>форматирование исходного программного кода в соответствии с установленными в организации требованиями.</w:t>
      </w:r>
    </w:p>
    <w:p w:rsidR="00CB49BF" w:rsidRPr="003C404E" w:rsidRDefault="00CB49BF" w:rsidP="00FE2B0E">
      <w:pPr>
        <w:pStyle w:val="afd"/>
        <w:numPr>
          <w:ilvl w:val="0"/>
          <w:numId w:val="3"/>
        </w:numPr>
        <w:jc w:val="both"/>
        <w:rPr>
          <w:sz w:val="28"/>
          <w:szCs w:val="28"/>
        </w:rPr>
      </w:pPr>
      <w:r w:rsidRPr="00CB49BF">
        <w:rPr>
          <w:sz w:val="28"/>
          <w:szCs w:val="28"/>
        </w:rPr>
        <w:t>Работу с системой контроля версий, в том числе:</w:t>
      </w:r>
    </w:p>
    <w:p w:rsidR="00CB49BF" w:rsidRPr="00CB49BF" w:rsidRDefault="00CB49BF" w:rsidP="00FE2B0E">
      <w:pPr>
        <w:pStyle w:val="afd"/>
        <w:numPr>
          <w:ilvl w:val="0"/>
          <w:numId w:val="7"/>
        </w:numPr>
        <w:ind w:left="0" w:firstLine="1211"/>
        <w:jc w:val="both"/>
        <w:rPr>
          <w:sz w:val="28"/>
          <w:szCs w:val="28"/>
        </w:rPr>
      </w:pPr>
      <w:r w:rsidRPr="00CB49BF">
        <w:rPr>
          <w:sz w:val="28"/>
          <w:szCs w:val="28"/>
        </w:rPr>
        <w:t>регистрацию изменений исходного текста программного кода в системе контроля версий;</w:t>
      </w:r>
    </w:p>
    <w:p w:rsidR="00CB49BF" w:rsidRPr="00CB49BF" w:rsidRDefault="00CB49BF" w:rsidP="00FE2B0E">
      <w:pPr>
        <w:pStyle w:val="afd"/>
        <w:numPr>
          <w:ilvl w:val="0"/>
          <w:numId w:val="7"/>
        </w:numPr>
        <w:ind w:left="0" w:firstLine="1211"/>
        <w:jc w:val="both"/>
        <w:rPr>
          <w:sz w:val="28"/>
          <w:szCs w:val="28"/>
        </w:rPr>
      </w:pPr>
      <w:r w:rsidRPr="00CB49BF">
        <w:rPr>
          <w:sz w:val="28"/>
          <w:szCs w:val="28"/>
        </w:rPr>
        <w:t>слияние, разделение и сравнение исходных текстов программного кода;</w:t>
      </w:r>
    </w:p>
    <w:p w:rsidR="00CB49BF" w:rsidRPr="00CB49BF" w:rsidRDefault="00CB49BF" w:rsidP="00FE2B0E">
      <w:pPr>
        <w:pStyle w:val="afd"/>
        <w:numPr>
          <w:ilvl w:val="0"/>
          <w:numId w:val="7"/>
        </w:numPr>
        <w:ind w:left="0" w:firstLine="1211"/>
        <w:jc w:val="both"/>
        <w:rPr>
          <w:sz w:val="28"/>
          <w:szCs w:val="28"/>
        </w:rPr>
      </w:pPr>
      <w:r w:rsidRPr="00CB49BF">
        <w:rPr>
          <w:sz w:val="28"/>
          <w:szCs w:val="28"/>
        </w:rPr>
        <w:t>сохранение сделанных изменений программного кода в соответствии с регламентом контроля версий.</w:t>
      </w:r>
    </w:p>
    <w:p w:rsidR="00CB49BF" w:rsidRPr="003C404E" w:rsidRDefault="00CB49BF" w:rsidP="00FE2B0E">
      <w:pPr>
        <w:pStyle w:val="afd"/>
        <w:numPr>
          <w:ilvl w:val="0"/>
          <w:numId w:val="3"/>
        </w:numPr>
        <w:jc w:val="both"/>
        <w:rPr>
          <w:sz w:val="28"/>
          <w:szCs w:val="28"/>
        </w:rPr>
      </w:pPr>
      <w:r w:rsidRPr="00CB49BF">
        <w:rPr>
          <w:sz w:val="28"/>
          <w:szCs w:val="28"/>
        </w:rPr>
        <w:t>Проверку и отладку программного кода, в том числе:</w:t>
      </w:r>
    </w:p>
    <w:p w:rsidR="00CB49BF" w:rsidRPr="00CB49BF" w:rsidRDefault="00CB49BF" w:rsidP="00FE2B0E">
      <w:pPr>
        <w:pStyle w:val="afd"/>
        <w:numPr>
          <w:ilvl w:val="0"/>
          <w:numId w:val="8"/>
        </w:numPr>
        <w:jc w:val="both"/>
        <w:rPr>
          <w:sz w:val="28"/>
          <w:szCs w:val="28"/>
        </w:rPr>
      </w:pPr>
      <w:r w:rsidRPr="00CB49BF">
        <w:rPr>
          <w:sz w:val="28"/>
          <w:szCs w:val="28"/>
        </w:rPr>
        <w:lastRenderedPageBreak/>
        <w:t>анализ и проверку исходного программного кода;</w:t>
      </w:r>
    </w:p>
    <w:p w:rsidR="00CB49BF" w:rsidRPr="00CB49BF" w:rsidRDefault="00CB49BF" w:rsidP="00FE2B0E">
      <w:pPr>
        <w:pStyle w:val="afd"/>
        <w:numPr>
          <w:ilvl w:val="0"/>
          <w:numId w:val="8"/>
        </w:numPr>
        <w:jc w:val="both"/>
        <w:rPr>
          <w:sz w:val="28"/>
          <w:szCs w:val="28"/>
        </w:rPr>
      </w:pPr>
      <w:r w:rsidRPr="00CB49BF">
        <w:rPr>
          <w:sz w:val="28"/>
          <w:szCs w:val="28"/>
        </w:rPr>
        <w:t>отладку программного кода на уровне программных модулей;</w:t>
      </w:r>
    </w:p>
    <w:p w:rsidR="00CB49BF" w:rsidRPr="00CB49BF" w:rsidRDefault="00CB49BF" w:rsidP="00FE2B0E">
      <w:pPr>
        <w:pStyle w:val="afd"/>
        <w:numPr>
          <w:ilvl w:val="0"/>
          <w:numId w:val="8"/>
        </w:numPr>
        <w:ind w:left="0" w:firstLine="1211"/>
        <w:jc w:val="both"/>
        <w:rPr>
          <w:sz w:val="28"/>
          <w:szCs w:val="28"/>
        </w:rPr>
      </w:pPr>
      <w:r w:rsidRPr="00CB49BF">
        <w:rPr>
          <w:sz w:val="28"/>
          <w:szCs w:val="28"/>
        </w:rPr>
        <w:t>отладку программного кода на уровне межмодульных взаимодействий и взаимодействий с окружением;</w:t>
      </w:r>
    </w:p>
    <w:p w:rsidR="00CB49BF" w:rsidRPr="00CB49BF" w:rsidRDefault="00CB49BF" w:rsidP="00FE2B0E">
      <w:pPr>
        <w:pStyle w:val="afd"/>
        <w:numPr>
          <w:ilvl w:val="0"/>
          <w:numId w:val="8"/>
        </w:numPr>
        <w:jc w:val="both"/>
        <w:rPr>
          <w:sz w:val="28"/>
          <w:szCs w:val="28"/>
        </w:rPr>
      </w:pPr>
      <w:r w:rsidRPr="00CB49BF">
        <w:rPr>
          <w:sz w:val="28"/>
          <w:szCs w:val="28"/>
        </w:rPr>
        <w:t>оценку и согласование сроков выполнения поставленных задач.</w:t>
      </w:r>
    </w:p>
    <w:p w:rsidR="00B45EBA" w:rsidRDefault="00B45EBA" w:rsidP="00913353">
      <w:pPr>
        <w:pStyle w:val="afd"/>
        <w:ind w:firstLine="851"/>
        <w:rPr>
          <w:sz w:val="28"/>
          <w:szCs w:val="28"/>
        </w:rPr>
      </w:pPr>
    </w:p>
    <w:p w:rsidR="00B45EBA" w:rsidRPr="00913353" w:rsidRDefault="00B45EBA" w:rsidP="00913353">
      <w:pPr>
        <w:pStyle w:val="afd"/>
        <w:ind w:firstLine="851"/>
        <w:rPr>
          <w:sz w:val="28"/>
          <w:szCs w:val="28"/>
        </w:rPr>
      </w:pPr>
    </w:p>
    <w:p w:rsidR="008F5282" w:rsidRDefault="00913353" w:rsidP="00913353">
      <w:pPr>
        <w:pStyle w:val="afd"/>
        <w:ind w:firstLine="851"/>
        <w:rPr>
          <w:sz w:val="28"/>
          <w:szCs w:val="28"/>
        </w:rPr>
      </w:pPr>
      <w:bookmarkStart w:id="3" w:name="_Toc62932048"/>
      <w:r>
        <w:rPr>
          <w:sz w:val="28"/>
          <w:szCs w:val="28"/>
        </w:rPr>
        <w:br w:type="page"/>
      </w:r>
      <w:bookmarkStart w:id="4" w:name="_Toc62932049"/>
      <w:bookmarkEnd w:id="3"/>
      <w:r w:rsidR="00E86D8B">
        <w:rPr>
          <w:sz w:val="28"/>
          <w:szCs w:val="28"/>
        </w:rPr>
        <w:lastRenderedPageBreak/>
        <w:t>4</w:t>
      </w:r>
      <w:r>
        <w:rPr>
          <w:sz w:val="28"/>
          <w:szCs w:val="28"/>
        </w:rPr>
        <w:t xml:space="preserve"> </w:t>
      </w:r>
      <w:r w:rsidR="009173FB" w:rsidRPr="00913353">
        <w:rPr>
          <w:sz w:val="28"/>
          <w:szCs w:val="28"/>
        </w:rPr>
        <w:t>Техника безопасности при работе на ПК</w:t>
      </w:r>
      <w:bookmarkEnd w:id="4"/>
    </w:p>
    <w:p w:rsidR="00B45EBA" w:rsidRDefault="00B45EBA" w:rsidP="00913353">
      <w:pPr>
        <w:pStyle w:val="afd"/>
        <w:ind w:firstLine="851"/>
        <w:rPr>
          <w:sz w:val="28"/>
          <w:szCs w:val="28"/>
        </w:rPr>
      </w:pPr>
    </w:p>
    <w:p w:rsidR="0051776B" w:rsidRPr="0051776B" w:rsidRDefault="0051776B" w:rsidP="00FE2B0E">
      <w:pPr>
        <w:pStyle w:val="afd"/>
        <w:ind w:firstLine="851"/>
        <w:jc w:val="both"/>
        <w:rPr>
          <w:sz w:val="28"/>
          <w:szCs w:val="28"/>
        </w:rPr>
      </w:pPr>
      <w:r w:rsidRPr="0051776B">
        <w:rPr>
          <w:sz w:val="28"/>
          <w:szCs w:val="28"/>
        </w:rPr>
        <w:t>Требования техники безопасности при работе за компьютером - это обязательные правила, позволяющие минимизировать вредное воздействие офисного оборудования на здоровье и работоспособность сотрудников.</w:t>
      </w:r>
    </w:p>
    <w:p w:rsidR="0051776B" w:rsidRPr="0051776B" w:rsidRDefault="0051776B" w:rsidP="00FE2B0E">
      <w:pPr>
        <w:pStyle w:val="afd"/>
        <w:ind w:firstLine="851"/>
        <w:jc w:val="both"/>
        <w:rPr>
          <w:sz w:val="28"/>
          <w:szCs w:val="28"/>
        </w:rPr>
      </w:pPr>
    </w:p>
    <w:p w:rsidR="0051776B" w:rsidRPr="0051776B" w:rsidRDefault="0051776B" w:rsidP="00FE2B0E">
      <w:pPr>
        <w:pStyle w:val="afd"/>
        <w:ind w:firstLine="851"/>
        <w:jc w:val="both"/>
        <w:rPr>
          <w:sz w:val="28"/>
          <w:szCs w:val="28"/>
        </w:rPr>
      </w:pPr>
      <w:r w:rsidRPr="0051776B">
        <w:rPr>
          <w:sz w:val="28"/>
          <w:szCs w:val="28"/>
        </w:rPr>
        <w:t>Приступая к работе на компьютере желательно:</w:t>
      </w:r>
    </w:p>
    <w:p w:rsidR="0051776B" w:rsidRPr="0051776B" w:rsidRDefault="003725B4" w:rsidP="00FE2B0E">
      <w:pPr>
        <w:pStyle w:val="afd"/>
        <w:numPr>
          <w:ilvl w:val="1"/>
          <w:numId w:val="1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51776B" w:rsidRPr="0051776B">
        <w:rPr>
          <w:sz w:val="28"/>
          <w:szCs w:val="28"/>
        </w:rPr>
        <w:t>смотреть рабочее место (расп</w:t>
      </w:r>
      <w:r>
        <w:rPr>
          <w:sz w:val="28"/>
          <w:szCs w:val="28"/>
        </w:rPr>
        <w:t>оложение блоков и их состояние);</w:t>
      </w:r>
    </w:p>
    <w:p w:rsidR="0051776B" w:rsidRPr="0051776B" w:rsidRDefault="003725B4" w:rsidP="00FE2B0E">
      <w:pPr>
        <w:pStyle w:val="afd"/>
        <w:numPr>
          <w:ilvl w:val="1"/>
          <w:numId w:val="1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подобрать по высоте стул;</w:t>
      </w:r>
    </w:p>
    <w:p w:rsidR="0051776B" w:rsidRPr="0051776B" w:rsidRDefault="003725B4" w:rsidP="00FE2B0E">
      <w:pPr>
        <w:pStyle w:val="afd"/>
        <w:numPr>
          <w:ilvl w:val="1"/>
          <w:numId w:val="1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51776B" w:rsidRPr="0051776B">
        <w:rPr>
          <w:sz w:val="28"/>
          <w:szCs w:val="28"/>
        </w:rPr>
        <w:t>онитор должен располагаться на уровне глаз и перпендикулярно углу зрения</w:t>
      </w:r>
      <w:r>
        <w:rPr>
          <w:sz w:val="28"/>
          <w:szCs w:val="28"/>
        </w:rPr>
        <w:t>;</w:t>
      </w:r>
    </w:p>
    <w:p w:rsidR="0051776B" w:rsidRPr="0051776B" w:rsidRDefault="003725B4" w:rsidP="00FE2B0E">
      <w:pPr>
        <w:pStyle w:val="afd"/>
        <w:numPr>
          <w:ilvl w:val="1"/>
          <w:numId w:val="1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="0051776B" w:rsidRPr="0051776B">
        <w:rPr>
          <w:sz w:val="28"/>
          <w:szCs w:val="28"/>
        </w:rPr>
        <w:t>кран монитора и защитный экран (с об</w:t>
      </w:r>
      <w:r>
        <w:rPr>
          <w:sz w:val="28"/>
          <w:szCs w:val="28"/>
        </w:rPr>
        <w:t>еих сторон) должны быть чистыми;</w:t>
      </w:r>
    </w:p>
    <w:p w:rsidR="0051776B" w:rsidRPr="0051776B" w:rsidRDefault="003725B4" w:rsidP="00FE2B0E">
      <w:pPr>
        <w:pStyle w:val="afd"/>
        <w:numPr>
          <w:ilvl w:val="1"/>
          <w:numId w:val="1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51776B" w:rsidRPr="0051776B">
        <w:rPr>
          <w:sz w:val="28"/>
          <w:szCs w:val="28"/>
        </w:rPr>
        <w:t>свещение должн</w:t>
      </w:r>
      <w:r>
        <w:rPr>
          <w:sz w:val="28"/>
          <w:szCs w:val="28"/>
        </w:rPr>
        <w:t xml:space="preserve">о соответствовать нормам </w:t>
      </w:r>
      <w:proofErr w:type="spellStart"/>
      <w:r>
        <w:rPr>
          <w:sz w:val="28"/>
          <w:szCs w:val="28"/>
        </w:rPr>
        <w:t>СанПиН</w:t>
      </w:r>
      <w:proofErr w:type="spellEnd"/>
      <w:r w:rsidR="00F12140">
        <w:rPr>
          <w:sz w:val="28"/>
          <w:szCs w:val="28"/>
        </w:rPr>
        <w:t>;</w:t>
      </w:r>
    </w:p>
    <w:p w:rsidR="0051776B" w:rsidRPr="0051776B" w:rsidRDefault="00F12140" w:rsidP="00FE2B0E">
      <w:pPr>
        <w:pStyle w:val="afd"/>
        <w:numPr>
          <w:ilvl w:val="1"/>
          <w:numId w:val="1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51776B" w:rsidRPr="0051776B">
        <w:rPr>
          <w:sz w:val="28"/>
          <w:szCs w:val="28"/>
        </w:rPr>
        <w:t xml:space="preserve">е рекомендуется располагать монитор около яркого </w:t>
      </w:r>
      <w:r w:rsidR="00137D70">
        <w:rPr>
          <w:sz w:val="28"/>
          <w:szCs w:val="28"/>
        </w:rPr>
        <w:t xml:space="preserve">источника </w:t>
      </w:r>
      <w:r w:rsidR="0051776B" w:rsidRPr="0051776B">
        <w:rPr>
          <w:sz w:val="28"/>
          <w:szCs w:val="28"/>
        </w:rPr>
        <w:t>света т.к. приходится повышать яркость и контрастность, что</w:t>
      </w:r>
      <w:r w:rsidR="00137D70">
        <w:rPr>
          <w:sz w:val="28"/>
          <w:szCs w:val="28"/>
        </w:rPr>
        <w:t xml:space="preserve"> влечет за </w:t>
      </w:r>
      <w:r w:rsidR="0051776B" w:rsidRPr="0051776B">
        <w:rPr>
          <w:sz w:val="28"/>
          <w:szCs w:val="28"/>
        </w:rPr>
        <w:t>собой: увеличение нагрузки на глаза, излучения, выгорает</w:t>
      </w:r>
      <w:r w:rsidR="00137D70">
        <w:rPr>
          <w:sz w:val="28"/>
          <w:szCs w:val="28"/>
        </w:rPr>
        <w:t xml:space="preserve"> </w:t>
      </w:r>
      <w:r w:rsidR="0051776B" w:rsidRPr="0051776B">
        <w:rPr>
          <w:sz w:val="28"/>
          <w:szCs w:val="28"/>
        </w:rPr>
        <w:t>люминофор экрана, с</w:t>
      </w:r>
      <w:r>
        <w:rPr>
          <w:sz w:val="28"/>
          <w:szCs w:val="28"/>
        </w:rPr>
        <w:t>окращается срок службы монитора;</w:t>
      </w:r>
    </w:p>
    <w:p w:rsidR="0051776B" w:rsidRPr="0051776B" w:rsidRDefault="00F12140" w:rsidP="00FE2B0E">
      <w:pPr>
        <w:pStyle w:val="afd"/>
        <w:numPr>
          <w:ilvl w:val="1"/>
          <w:numId w:val="1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51776B" w:rsidRPr="0051776B">
        <w:rPr>
          <w:sz w:val="28"/>
          <w:szCs w:val="28"/>
        </w:rPr>
        <w:t>а мониторе не должно быть бликов, сильного контраста с внешним освещением</w:t>
      </w:r>
      <w:r>
        <w:rPr>
          <w:sz w:val="28"/>
          <w:szCs w:val="28"/>
        </w:rPr>
        <w:t>;</w:t>
      </w:r>
    </w:p>
    <w:p w:rsidR="0051776B" w:rsidRPr="0051776B" w:rsidRDefault="00F12140" w:rsidP="00FE2B0E">
      <w:pPr>
        <w:pStyle w:val="afd"/>
        <w:numPr>
          <w:ilvl w:val="1"/>
          <w:numId w:val="1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51776B" w:rsidRPr="0051776B">
        <w:rPr>
          <w:sz w:val="28"/>
          <w:szCs w:val="28"/>
        </w:rPr>
        <w:t>ышь располагается так, чтобы было удобно работать с ней. Провод должен лежать свободно. При работе с мышью по периметру коврика должно оставаться простр</w:t>
      </w:r>
      <w:r>
        <w:rPr>
          <w:sz w:val="28"/>
          <w:szCs w:val="28"/>
        </w:rPr>
        <w:t>анство не менее 2-5 сантиметров;</w:t>
      </w:r>
    </w:p>
    <w:p w:rsidR="0051776B" w:rsidRDefault="00F12140" w:rsidP="00FE2B0E">
      <w:pPr>
        <w:pStyle w:val="afd"/>
        <w:numPr>
          <w:ilvl w:val="1"/>
          <w:numId w:val="1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51776B" w:rsidRPr="0051776B">
        <w:rPr>
          <w:sz w:val="28"/>
          <w:szCs w:val="28"/>
        </w:rPr>
        <w:t>лавиатуру следует распола</w:t>
      </w:r>
      <w:r w:rsidR="00137D70">
        <w:rPr>
          <w:sz w:val="28"/>
          <w:szCs w:val="28"/>
        </w:rPr>
        <w:t xml:space="preserve">гать прямо перед пользователем, </w:t>
      </w:r>
      <w:r w:rsidR="0051776B" w:rsidRPr="0051776B">
        <w:rPr>
          <w:sz w:val="28"/>
          <w:szCs w:val="28"/>
        </w:rPr>
        <w:t xml:space="preserve">работающим на компьютере. По периметру оставляется свободное место 2-5 </w:t>
      </w:r>
      <w:r>
        <w:rPr>
          <w:sz w:val="28"/>
          <w:szCs w:val="28"/>
        </w:rPr>
        <w:t>сантиметров.</w:t>
      </w:r>
    </w:p>
    <w:p w:rsidR="00167162" w:rsidRPr="0057650A" w:rsidRDefault="00167162" w:rsidP="00FE2B0E">
      <w:pPr>
        <w:pStyle w:val="afd"/>
        <w:ind w:left="1440"/>
        <w:jc w:val="both"/>
        <w:rPr>
          <w:sz w:val="28"/>
          <w:szCs w:val="28"/>
        </w:rPr>
      </w:pPr>
    </w:p>
    <w:p w:rsidR="0057650A" w:rsidRDefault="0051776B" w:rsidP="00FE2B0E">
      <w:pPr>
        <w:pStyle w:val="afd"/>
        <w:ind w:firstLine="851"/>
        <w:jc w:val="center"/>
        <w:rPr>
          <w:sz w:val="28"/>
          <w:szCs w:val="28"/>
        </w:rPr>
      </w:pPr>
      <w:r w:rsidRPr="0051776B">
        <w:rPr>
          <w:sz w:val="28"/>
          <w:szCs w:val="28"/>
        </w:rPr>
        <w:t>Требования бе</w:t>
      </w:r>
      <w:r w:rsidR="00FC4F6E">
        <w:rPr>
          <w:sz w:val="28"/>
          <w:szCs w:val="28"/>
        </w:rPr>
        <w:t>зопасности перед началом работы</w:t>
      </w:r>
    </w:p>
    <w:p w:rsidR="00C52A79" w:rsidRDefault="00C52A79" w:rsidP="00FE2B0E">
      <w:pPr>
        <w:pStyle w:val="afd"/>
        <w:ind w:firstLine="851"/>
        <w:jc w:val="both"/>
        <w:rPr>
          <w:sz w:val="28"/>
          <w:szCs w:val="28"/>
        </w:rPr>
      </w:pPr>
    </w:p>
    <w:p w:rsidR="00FE2B0E" w:rsidRPr="0051776B" w:rsidRDefault="00FE2B0E" w:rsidP="00FE2B0E">
      <w:pPr>
        <w:pStyle w:val="afd"/>
        <w:ind w:firstLine="851"/>
        <w:jc w:val="both"/>
        <w:rPr>
          <w:sz w:val="28"/>
          <w:szCs w:val="28"/>
        </w:rPr>
      </w:pPr>
    </w:p>
    <w:p w:rsidR="0051776B" w:rsidRPr="0051776B" w:rsidRDefault="0051776B" w:rsidP="00FE2B0E">
      <w:pPr>
        <w:pStyle w:val="afd"/>
        <w:ind w:firstLine="851"/>
        <w:jc w:val="both"/>
        <w:rPr>
          <w:sz w:val="28"/>
          <w:szCs w:val="28"/>
        </w:rPr>
      </w:pPr>
      <w:r w:rsidRPr="0051776B">
        <w:rPr>
          <w:sz w:val="28"/>
          <w:szCs w:val="28"/>
        </w:rPr>
        <w:t>Программист при работе с персональным компьютером обязан:</w:t>
      </w:r>
    </w:p>
    <w:p w:rsidR="0051776B" w:rsidRPr="0051776B" w:rsidRDefault="0051776B" w:rsidP="00FE2B0E">
      <w:pPr>
        <w:pStyle w:val="afd"/>
        <w:numPr>
          <w:ilvl w:val="1"/>
          <w:numId w:val="12"/>
        </w:numPr>
        <w:ind w:left="0" w:firstLine="851"/>
        <w:jc w:val="both"/>
        <w:rPr>
          <w:sz w:val="28"/>
          <w:szCs w:val="28"/>
        </w:rPr>
      </w:pPr>
      <w:r w:rsidRPr="0051776B">
        <w:rPr>
          <w:sz w:val="28"/>
          <w:szCs w:val="28"/>
        </w:rPr>
        <w:t>осмотреть и привести в порядок рабочее место;</w:t>
      </w:r>
    </w:p>
    <w:p w:rsidR="0051776B" w:rsidRPr="0051776B" w:rsidRDefault="0051776B" w:rsidP="00FE2B0E">
      <w:pPr>
        <w:pStyle w:val="afd"/>
        <w:numPr>
          <w:ilvl w:val="1"/>
          <w:numId w:val="12"/>
        </w:numPr>
        <w:ind w:left="0" w:firstLine="851"/>
        <w:jc w:val="both"/>
        <w:rPr>
          <w:sz w:val="28"/>
          <w:szCs w:val="28"/>
        </w:rPr>
      </w:pPr>
      <w:r w:rsidRPr="0051776B">
        <w:rPr>
          <w:sz w:val="28"/>
          <w:szCs w:val="28"/>
        </w:rPr>
        <w:t>отрегулировать освещенност</w:t>
      </w:r>
      <w:r w:rsidR="00137D70">
        <w:rPr>
          <w:sz w:val="28"/>
          <w:szCs w:val="28"/>
        </w:rPr>
        <w:t xml:space="preserve">ь на рабочем месте, убедиться в </w:t>
      </w:r>
      <w:r w:rsidRPr="0051776B">
        <w:rPr>
          <w:sz w:val="28"/>
          <w:szCs w:val="28"/>
        </w:rPr>
        <w:t>достаточности освещенности, отсутствии отражений на экране;</w:t>
      </w:r>
    </w:p>
    <w:p w:rsidR="0051776B" w:rsidRPr="0051776B" w:rsidRDefault="0051776B" w:rsidP="00FE2B0E">
      <w:pPr>
        <w:pStyle w:val="afd"/>
        <w:numPr>
          <w:ilvl w:val="1"/>
          <w:numId w:val="12"/>
        </w:numPr>
        <w:ind w:left="0" w:firstLine="851"/>
        <w:jc w:val="both"/>
        <w:rPr>
          <w:sz w:val="28"/>
          <w:szCs w:val="28"/>
        </w:rPr>
      </w:pPr>
      <w:r w:rsidRPr="0051776B">
        <w:rPr>
          <w:sz w:val="28"/>
          <w:szCs w:val="28"/>
        </w:rPr>
        <w:t>проверить правильность подключения оборудования к электросети;</w:t>
      </w:r>
    </w:p>
    <w:p w:rsidR="0051776B" w:rsidRPr="0051776B" w:rsidRDefault="0051776B" w:rsidP="00FE2B0E">
      <w:pPr>
        <w:pStyle w:val="afd"/>
        <w:numPr>
          <w:ilvl w:val="1"/>
          <w:numId w:val="12"/>
        </w:numPr>
        <w:ind w:left="0" w:firstLine="851"/>
        <w:jc w:val="both"/>
        <w:rPr>
          <w:sz w:val="28"/>
          <w:szCs w:val="28"/>
        </w:rPr>
      </w:pPr>
      <w:r w:rsidRPr="0051776B">
        <w:rPr>
          <w:sz w:val="28"/>
          <w:szCs w:val="28"/>
        </w:rPr>
        <w:t>проверить исправность токопроводящих проводов и отсутствие оголенных участков проводов;</w:t>
      </w:r>
    </w:p>
    <w:p w:rsidR="0051776B" w:rsidRPr="0051776B" w:rsidRDefault="0051776B" w:rsidP="00655339">
      <w:pPr>
        <w:pStyle w:val="afd"/>
        <w:numPr>
          <w:ilvl w:val="1"/>
          <w:numId w:val="12"/>
        </w:numPr>
        <w:ind w:left="0" w:firstLine="851"/>
        <w:jc w:val="both"/>
        <w:rPr>
          <w:sz w:val="28"/>
          <w:szCs w:val="28"/>
        </w:rPr>
      </w:pPr>
      <w:r w:rsidRPr="0051776B">
        <w:rPr>
          <w:sz w:val="28"/>
          <w:szCs w:val="28"/>
        </w:rPr>
        <w:t>убедиться в наличии защитного заземления;</w:t>
      </w:r>
    </w:p>
    <w:p w:rsidR="0051776B" w:rsidRPr="0051776B" w:rsidRDefault="0051776B" w:rsidP="00655339">
      <w:pPr>
        <w:pStyle w:val="afd"/>
        <w:numPr>
          <w:ilvl w:val="1"/>
          <w:numId w:val="12"/>
        </w:numPr>
        <w:ind w:left="0" w:firstLine="851"/>
        <w:jc w:val="both"/>
        <w:rPr>
          <w:sz w:val="28"/>
          <w:szCs w:val="28"/>
        </w:rPr>
      </w:pPr>
      <w:r w:rsidRPr="0051776B">
        <w:rPr>
          <w:sz w:val="28"/>
          <w:szCs w:val="28"/>
        </w:rPr>
        <w:t>протереть салфеткой поверхность экрана и защитного фильтра;</w:t>
      </w:r>
    </w:p>
    <w:p w:rsidR="0051776B" w:rsidRPr="0051776B" w:rsidRDefault="0051776B" w:rsidP="00655339">
      <w:pPr>
        <w:pStyle w:val="afd"/>
        <w:numPr>
          <w:ilvl w:val="1"/>
          <w:numId w:val="12"/>
        </w:numPr>
        <w:ind w:left="0" w:firstLine="851"/>
        <w:jc w:val="both"/>
        <w:rPr>
          <w:sz w:val="28"/>
          <w:szCs w:val="28"/>
        </w:rPr>
      </w:pPr>
      <w:r w:rsidRPr="0051776B">
        <w:rPr>
          <w:sz w:val="28"/>
          <w:szCs w:val="28"/>
        </w:rPr>
        <w:t>убедиться в отсутствии</w:t>
      </w:r>
      <w:r w:rsidR="00137D70">
        <w:rPr>
          <w:sz w:val="28"/>
          <w:szCs w:val="28"/>
        </w:rPr>
        <w:t xml:space="preserve"> дискет в дисководах процессора </w:t>
      </w:r>
      <w:r w:rsidRPr="0051776B">
        <w:rPr>
          <w:sz w:val="28"/>
          <w:szCs w:val="28"/>
        </w:rPr>
        <w:t>персонального компьютера;</w:t>
      </w:r>
    </w:p>
    <w:p w:rsidR="0051776B" w:rsidRDefault="0051776B" w:rsidP="00655339">
      <w:pPr>
        <w:pStyle w:val="afd"/>
        <w:numPr>
          <w:ilvl w:val="1"/>
          <w:numId w:val="12"/>
        </w:numPr>
        <w:ind w:left="0" w:firstLine="851"/>
        <w:jc w:val="both"/>
        <w:rPr>
          <w:sz w:val="28"/>
          <w:szCs w:val="28"/>
        </w:rPr>
      </w:pPr>
      <w:r w:rsidRPr="0051776B">
        <w:rPr>
          <w:sz w:val="28"/>
          <w:szCs w:val="28"/>
        </w:rPr>
        <w:lastRenderedPageBreak/>
        <w:t xml:space="preserve">проверить правильность установки стола, стула, подставки для ног, </w:t>
      </w:r>
      <w:r w:rsidRPr="00EE2ED4">
        <w:rPr>
          <w:sz w:val="28"/>
          <w:szCs w:val="28"/>
        </w:rPr>
        <w:t>пюпитра, положение оборудования, угла наклона экрана, положение</w:t>
      </w:r>
      <w:r w:rsidR="0057650A" w:rsidRPr="00EE2ED4">
        <w:rPr>
          <w:sz w:val="28"/>
          <w:szCs w:val="28"/>
        </w:rPr>
        <w:t xml:space="preserve"> </w:t>
      </w:r>
      <w:r w:rsidRPr="00EE2ED4">
        <w:rPr>
          <w:sz w:val="28"/>
          <w:szCs w:val="28"/>
        </w:rPr>
        <w:t>клавиатуры, положение «мыши» на специальном коврике, при</w:t>
      </w:r>
      <w:r w:rsidR="00177836" w:rsidRPr="00EE2ED4">
        <w:rPr>
          <w:sz w:val="28"/>
          <w:szCs w:val="28"/>
        </w:rPr>
        <w:t xml:space="preserve"> </w:t>
      </w:r>
      <w:r w:rsidRPr="00EE2ED4">
        <w:rPr>
          <w:sz w:val="28"/>
          <w:szCs w:val="28"/>
        </w:rPr>
        <w:t>необходимости произвести регулировку рабочего стола и кресла, а также расположение элементов компьютера в соответствии с требованиями</w:t>
      </w:r>
      <w:r w:rsidR="00EE2ED4">
        <w:rPr>
          <w:sz w:val="28"/>
          <w:szCs w:val="28"/>
        </w:rPr>
        <w:t xml:space="preserve"> </w:t>
      </w:r>
      <w:r w:rsidRPr="00EE2ED4">
        <w:rPr>
          <w:sz w:val="28"/>
          <w:szCs w:val="28"/>
        </w:rPr>
        <w:t>эргономики и в целях исключения неудобных поз и длительных напряжений тела.</w:t>
      </w:r>
    </w:p>
    <w:p w:rsidR="00EE2ED4" w:rsidRPr="00EE2ED4" w:rsidRDefault="00EE2ED4" w:rsidP="00655339">
      <w:pPr>
        <w:pStyle w:val="afd"/>
        <w:ind w:left="851"/>
        <w:jc w:val="both"/>
        <w:rPr>
          <w:sz w:val="28"/>
          <w:szCs w:val="28"/>
        </w:rPr>
      </w:pPr>
    </w:p>
    <w:p w:rsidR="0051776B" w:rsidRPr="0051776B" w:rsidRDefault="0051776B" w:rsidP="00655339">
      <w:pPr>
        <w:pStyle w:val="afd"/>
        <w:ind w:firstLine="851"/>
        <w:jc w:val="both"/>
        <w:rPr>
          <w:sz w:val="28"/>
          <w:szCs w:val="28"/>
        </w:rPr>
      </w:pPr>
      <w:r w:rsidRPr="0051776B">
        <w:rPr>
          <w:sz w:val="28"/>
          <w:szCs w:val="28"/>
        </w:rPr>
        <w:t>Программисту при работе на ПК запрещается:</w:t>
      </w:r>
    </w:p>
    <w:p w:rsidR="0051776B" w:rsidRPr="0051776B" w:rsidRDefault="00F12140" w:rsidP="00655339">
      <w:pPr>
        <w:pStyle w:val="afd"/>
        <w:numPr>
          <w:ilvl w:val="1"/>
          <w:numId w:val="13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51776B" w:rsidRPr="0051776B">
        <w:rPr>
          <w:sz w:val="28"/>
          <w:szCs w:val="28"/>
        </w:rPr>
        <w:t>асаться одновремен</w:t>
      </w:r>
      <w:r>
        <w:rPr>
          <w:sz w:val="28"/>
          <w:szCs w:val="28"/>
        </w:rPr>
        <w:t>но экрана монитора и клавиатуры;</w:t>
      </w:r>
    </w:p>
    <w:p w:rsidR="0051776B" w:rsidRPr="00C52A79" w:rsidRDefault="00F12140" w:rsidP="00655339">
      <w:pPr>
        <w:pStyle w:val="afd"/>
        <w:numPr>
          <w:ilvl w:val="1"/>
          <w:numId w:val="13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51776B" w:rsidRPr="0051776B">
        <w:rPr>
          <w:sz w:val="28"/>
          <w:szCs w:val="28"/>
        </w:rPr>
        <w:t>рикасаться к задней панели системного блока (процессора) при</w:t>
      </w:r>
      <w:r w:rsidR="00C52A79">
        <w:rPr>
          <w:sz w:val="28"/>
          <w:szCs w:val="28"/>
        </w:rPr>
        <w:t xml:space="preserve"> </w:t>
      </w:r>
      <w:r>
        <w:rPr>
          <w:sz w:val="28"/>
          <w:szCs w:val="28"/>
        </w:rPr>
        <w:t>включенном питании;</w:t>
      </w:r>
    </w:p>
    <w:p w:rsidR="0051776B" w:rsidRPr="0051776B" w:rsidRDefault="00F12140" w:rsidP="00655339">
      <w:pPr>
        <w:pStyle w:val="afd"/>
        <w:numPr>
          <w:ilvl w:val="1"/>
          <w:numId w:val="13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51776B" w:rsidRPr="0051776B">
        <w:rPr>
          <w:sz w:val="28"/>
          <w:szCs w:val="28"/>
        </w:rPr>
        <w:t xml:space="preserve">ереключать разъемы интерфейсных кабелей периферийных </w:t>
      </w:r>
    </w:p>
    <w:p w:rsidR="0051776B" w:rsidRPr="0051776B" w:rsidRDefault="0051776B" w:rsidP="00655339">
      <w:pPr>
        <w:pStyle w:val="afd"/>
        <w:jc w:val="both"/>
        <w:rPr>
          <w:sz w:val="28"/>
          <w:szCs w:val="28"/>
        </w:rPr>
      </w:pPr>
      <w:r w:rsidRPr="0051776B">
        <w:rPr>
          <w:sz w:val="28"/>
          <w:szCs w:val="28"/>
        </w:rPr>
        <w:t>устрой</w:t>
      </w:r>
      <w:proofErr w:type="gramStart"/>
      <w:r w:rsidRPr="0051776B">
        <w:rPr>
          <w:sz w:val="28"/>
          <w:szCs w:val="28"/>
        </w:rPr>
        <w:t>ств пр</w:t>
      </w:r>
      <w:proofErr w:type="gramEnd"/>
      <w:r w:rsidRPr="0051776B">
        <w:rPr>
          <w:sz w:val="28"/>
          <w:szCs w:val="28"/>
        </w:rPr>
        <w:t>и включенном питании</w:t>
      </w:r>
      <w:r w:rsidR="00F12140">
        <w:rPr>
          <w:sz w:val="28"/>
          <w:szCs w:val="28"/>
        </w:rPr>
        <w:t>;</w:t>
      </w:r>
    </w:p>
    <w:p w:rsidR="0051776B" w:rsidRPr="003725B4" w:rsidRDefault="00F12140" w:rsidP="00655339">
      <w:pPr>
        <w:pStyle w:val="afd"/>
        <w:numPr>
          <w:ilvl w:val="1"/>
          <w:numId w:val="13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51776B" w:rsidRPr="0051776B">
        <w:rPr>
          <w:sz w:val="28"/>
          <w:szCs w:val="28"/>
        </w:rPr>
        <w:t xml:space="preserve">опускать попадание влаги на поверхность системного блока </w:t>
      </w:r>
      <w:r w:rsidR="0051776B" w:rsidRPr="003725B4">
        <w:rPr>
          <w:sz w:val="28"/>
          <w:szCs w:val="28"/>
        </w:rPr>
        <w:t xml:space="preserve">(процессора), монитора, рабочую поверхность клавиатуры, дисководов, </w:t>
      </w:r>
    </w:p>
    <w:p w:rsidR="0051776B" w:rsidRPr="0051776B" w:rsidRDefault="00F12140" w:rsidP="00655339">
      <w:pPr>
        <w:pStyle w:val="afd"/>
        <w:jc w:val="both"/>
        <w:rPr>
          <w:sz w:val="28"/>
          <w:szCs w:val="28"/>
        </w:rPr>
      </w:pPr>
      <w:r>
        <w:rPr>
          <w:sz w:val="28"/>
          <w:szCs w:val="28"/>
        </w:rPr>
        <w:t>принтеров и других устройств;</w:t>
      </w:r>
    </w:p>
    <w:p w:rsidR="00B45EBA" w:rsidRDefault="00F12140" w:rsidP="00655339">
      <w:pPr>
        <w:pStyle w:val="afd"/>
        <w:numPr>
          <w:ilvl w:val="1"/>
          <w:numId w:val="13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51776B" w:rsidRPr="0051776B">
        <w:rPr>
          <w:sz w:val="28"/>
          <w:szCs w:val="28"/>
        </w:rPr>
        <w:t>роизводить самостоятельное вскрытие и ремонт оборудования.</w:t>
      </w:r>
    </w:p>
    <w:p w:rsidR="00B45EBA" w:rsidRPr="00913353" w:rsidRDefault="00B45EBA" w:rsidP="00196761">
      <w:pPr>
        <w:pStyle w:val="afd"/>
        <w:ind w:firstLine="851"/>
        <w:jc w:val="both"/>
        <w:rPr>
          <w:sz w:val="28"/>
          <w:szCs w:val="28"/>
        </w:rPr>
      </w:pPr>
    </w:p>
    <w:p w:rsidR="008F5282" w:rsidRDefault="00913353" w:rsidP="00913353">
      <w:pPr>
        <w:pStyle w:val="afd"/>
        <w:ind w:firstLine="851"/>
        <w:rPr>
          <w:sz w:val="28"/>
          <w:szCs w:val="28"/>
        </w:rPr>
      </w:pPr>
      <w:bookmarkStart w:id="5" w:name="_Toc62932050"/>
      <w:r>
        <w:rPr>
          <w:sz w:val="28"/>
          <w:szCs w:val="28"/>
        </w:rPr>
        <w:br w:type="page"/>
      </w:r>
      <w:r w:rsidR="00E86D8B">
        <w:rPr>
          <w:sz w:val="28"/>
          <w:szCs w:val="28"/>
        </w:rPr>
        <w:lastRenderedPageBreak/>
        <w:t>5</w:t>
      </w:r>
      <w:r>
        <w:rPr>
          <w:sz w:val="28"/>
          <w:szCs w:val="28"/>
        </w:rPr>
        <w:t xml:space="preserve"> </w:t>
      </w:r>
      <w:r w:rsidR="008F5282" w:rsidRPr="00913353">
        <w:rPr>
          <w:sz w:val="28"/>
          <w:szCs w:val="28"/>
        </w:rPr>
        <w:t>Выполнение индивидуального задания</w:t>
      </w:r>
      <w:r w:rsidR="002D7457" w:rsidRPr="00913353">
        <w:rPr>
          <w:sz w:val="28"/>
          <w:szCs w:val="28"/>
        </w:rPr>
        <w:t xml:space="preserve"> (описание задания и хода его выполнения)</w:t>
      </w:r>
      <w:bookmarkEnd w:id="5"/>
    </w:p>
    <w:p w:rsidR="00B45EBA" w:rsidRDefault="00B45EBA" w:rsidP="00913353">
      <w:pPr>
        <w:pStyle w:val="afd"/>
        <w:ind w:firstLine="851"/>
        <w:rPr>
          <w:sz w:val="28"/>
          <w:szCs w:val="28"/>
        </w:rPr>
      </w:pPr>
    </w:p>
    <w:p w:rsidR="00146390" w:rsidRPr="00C8038A" w:rsidRDefault="00146390" w:rsidP="00655339">
      <w:pPr>
        <w:pStyle w:val="af2"/>
        <w:ind w:firstLine="851"/>
        <w:contextualSpacing/>
        <w:jc w:val="center"/>
        <w:rPr>
          <w:sz w:val="28"/>
          <w:szCs w:val="28"/>
        </w:rPr>
      </w:pPr>
      <w:r w:rsidRPr="00146390">
        <w:rPr>
          <w:sz w:val="28"/>
          <w:szCs w:val="28"/>
        </w:rPr>
        <w:t xml:space="preserve">Разработка сайта для </w:t>
      </w:r>
      <w:proofErr w:type="spellStart"/>
      <w:r w:rsidR="00C8038A">
        <w:rPr>
          <w:sz w:val="28"/>
          <w:szCs w:val="28"/>
        </w:rPr>
        <w:t>онлайн-продажи</w:t>
      </w:r>
      <w:proofErr w:type="spellEnd"/>
      <w:r w:rsidR="00C8038A">
        <w:rPr>
          <w:sz w:val="28"/>
          <w:szCs w:val="28"/>
        </w:rPr>
        <w:t xml:space="preserve"> книг</w:t>
      </w:r>
    </w:p>
    <w:p w:rsidR="00146390" w:rsidRDefault="00146390" w:rsidP="00655339">
      <w:pPr>
        <w:pStyle w:val="af2"/>
        <w:ind w:firstLine="851"/>
        <w:contextualSpacing/>
        <w:jc w:val="center"/>
        <w:rPr>
          <w:sz w:val="28"/>
          <w:szCs w:val="28"/>
        </w:rPr>
      </w:pPr>
    </w:p>
    <w:p w:rsidR="00B907D4" w:rsidRPr="00146390" w:rsidRDefault="00B907D4" w:rsidP="00655339">
      <w:pPr>
        <w:pStyle w:val="af2"/>
        <w:ind w:firstLine="851"/>
        <w:contextualSpacing/>
        <w:jc w:val="center"/>
        <w:rPr>
          <w:sz w:val="28"/>
          <w:szCs w:val="28"/>
        </w:rPr>
      </w:pPr>
    </w:p>
    <w:p w:rsidR="00146390" w:rsidRPr="00146390" w:rsidRDefault="00146390" w:rsidP="00655339">
      <w:pPr>
        <w:pStyle w:val="af2"/>
        <w:ind w:firstLine="851"/>
        <w:contextualSpacing/>
        <w:jc w:val="center"/>
        <w:rPr>
          <w:sz w:val="28"/>
          <w:szCs w:val="28"/>
        </w:rPr>
      </w:pPr>
      <w:r w:rsidRPr="00146390">
        <w:rPr>
          <w:sz w:val="28"/>
          <w:szCs w:val="28"/>
        </w:rPr>
        <w:t>Выбор среды для разработки дизайна</w:t>
      </w:r>
    </w:p>
    <w:p w:rsidR="00146390" w:rsidRDefault="00146390" w:rsidP="00655339">
      <w:pPr>
        <w:pStyle w:val="af2"/>
        <w:ind w:firstLine="851"/>
        <w:contextualSpacing/>
        <w:jc w:val="both"/>
        <w:rPr>
          <w:sz w:val="28"/>
          <w:szCs w:val="28"/>
        </w:rPr>
      </w:pPr>
    </w:p>
    <w:p w:rsidR="00B907D4" w:rsidRPr="00146390" w:rsidRDefault="00B907D4" w:rsidP="00655339">
      <w:pPr>
        <w:pStyle w:val="af2"/>
        <w:ind w:firstLine="851"/>
        <w:contextualSpacing/>
        <w:jc w:val="both"/>
        <w:rPr>
          <w:sz w:val="28"/>
          <w:szCs w:val="28"/>
        </w:rPr>
      </w:pPr>
    </w:p>
    <w:p w:rsidR="00816DC8" w:rsidRPr="000441C1" w:rsidRDefault="005433B5" w:rsidP="00655339">
      <w:pPr>
        <w:pStyle w:val="afd"/>
        <w:ind w:firstLine="851"/>
        <w:jc w:val="both"/>
        <w:rPr>
          <w:sz w:val="28"/>
          <w:szCs w:val="28"/>
          <w:shd w:val="clear" w:color="auto" w:fill="FFFFFF"/>
        </w:rPr>
      </w:pPr>
      <w:proofErr w:type="spellStart"/>
      <w:r w:rsidRPr="005433B5">
        <w:rPr>
          <w:sz w:val="28"/>
          <w:szCs w:val="28"/>
          <w:shd w:val="clear" w:color="auto" w:fill="FFFFFF"/>
        </w:rPr>
        <w:t>Figma</w:t>
      </w:r>
      <w:proofErr w:type="spellEnd"/>
      <w:r w:rsidRPr="005433B5">
        <w:rPr>
          <w:sz w:val="28"/>
          <w:szCs w:val="28"/>
          <w:shd w:val="clear" w:color="auto" w:fill="FFFFFF"/>
        </w:rPr>
        <w:t xml:space="preserve"> — </w:t>
      </w:r>
      <w:proofErr w:type="spellStart"/>
      <w:r w:rsidRPr="005433B5">
        <w:rPr>
          <w:sz w:val="28"/>
          <w:szCs w:val="28"/>
          <w:shd w:val="clear" w:color="auto" w:fill="FFFFFF"/>
        </w:rPr>
        <w:t>онлайн-редактор</w:t>
      </w:r>
      <w:proofErr w:type="spellEnd"/>
      <w:r w:rsidRPr="005433B5">
        <w:rPr>
          <w:sz w:val="28"/>
          <w:szCs w:val="28"/>
          <w:shd w:val="clear" w:color="auto" w:fill="FFFFFF"/>
        </w:rPr>
        <w:t>,</w:t>
      </w:r>
      <w:r>
        <w:rPr>
          <w:sz w:val="28"/>
          <w:szCs w:val="28"/>
          <w:shd w:val="clear" w:color="auto" w:fill="FFFFFF"/>
        </w:rPr>
        <w:t xml:space="preserve"> в </w:t>
      </w:r>
      <w:proofErr w:type="gramStart"/>
      <w:r>
        <w:rPr>
          <w:sz w:val="28"/>
          <w:szCs w:val="28"/>
          <w:shd w:val="clear" w:color="auto" w:fill="FFFFFF"/>
        </w:rPr>
        <w:t>котором</w:t>
      </w:r>
      <w:proofErr w:type="gramEnd"/>
      <w:r>
        <w:rPr>
          <w:sz w:val="28"/>
          <w:szCs w:val="28"/>
          <w:shd w:val="clear" w:color="auto" w:fill="FFFFFF"/>
        </w:rPr>
        <w:t xml:space="preserve"> удобно проектировать</w:t>
      </w:r>
      <w:r w:rsidRPr="005433B5">
        <w:rPr>
          <w:sz w:val="28"/>
          <w:szCs w:val="28"/>
          <w:shd w:val="clear" w:color="auto" w:fill="FFFFFF"/>
        </w:rPr>
        <w:t xml:space="preserve"> интерфейсы, создавать макеты сайтов, мобильных приложений, презентации, иллюстрации, логотипы и анимацию. В основном инструментом пользуются дизайнеры, но </w:t>
      </w:r>
      <w:proofErr w:type="spellStart"/>
      <w:r w:rsidRPr="005433B5">
        <w:rPr>
          <w:sz w:val="28"/>
          <w:szCs w:val="28"/>
          <w:shd w:val="clear" w:color="auto" w:fill="FFFFFF"/>
        </w:rPr>
        <w:t>продакт-менеджерам</w:t>
      </w:r>
      <w:proofErr w:type="spellEnd"/>
      <w:r w:rsidRPr="005433B5">
        <w:rPr>
          <w:sz w:val="28"/>
          <w:szCs w:val="28"/>
          <w:shd w:val="clear" w:color="auto" w:fill="FFFFFF"/>
        </w:rPr>
        <w:t xml:space="preserve"> и разработчикам тоже полез</w:t>
      </w:r>
      <w:r>
        <w:rPr>
          <w:sz w:val="28"/>
          <w:szCs w:val="28"/>
          <w:shd w:val="clear" w:color="auto" w:fill="FFFFFF"/>
        </w:rPr>
        <w:t>но</w:t>
      </w:r>
      <w:r w:rsidRPr="005433B5">
        <w:rPr>
          <w:sz w:val="28"/>
          <w:szCs w:val="28"/>
          <w:shd w:val="clear" w:color="auto" w:fill="FFFFFF"/>
        </w:rPr>
        <w:t xml:space="preserve"> разбираться в программе. Так участникам проекта будет проще понимать друг друга и работать над продуктом.</w:t>
      </w:r>
    </w:p>
    <w:p w:rsidR="005433B5" w:rsidRPr="005433B5" w:rsidRDefault="005433B5" w:rsidP="00655339">
      <w:pPr>
        <w:shd w:val="clear" w:color="auto" w:fill="FFFFFF"/>
        <w:suppressAutoHyphens w:val="0"/>
        <w:spacing w:before="150"/>
        <w:ind w:firstLine="851"/>
        <w:jc w:val="both"/>
        <w:rPr>
          <w:sz w:val="28"/>
          <w:szCs w:val="28"/>
          <w:lang w:eastAsia="ru-RU"/>
        </w:rPr>
      </w:pPr>
      <w:r w:rsidRPr="005433B5">
        <w:rPr>
          <w:sz w:val="28"/>
          <w:szCs w:val="28"/>
          <w:lang w:eastAsia="ru-RU"/>
        </w:rPr>
        <w:t>Особенности программы:</w:t>
      </w:r>
    </w:p>
    <w:p w:rsidR="005433B5" w:rsidRPr="005433B5" w:rsidRDefault="003725B4" w:rsidP="00655339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50"/>
        <w:ind w:left="0" w:firstLine="851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м</w:t>
      </w:r>
      <w:r w:rsidR="005433B5" w:rsidRPr="005433B5">
        <w:rPr>
          <w:sz w:val="28"/>
          <w:szCs w:val="28"/>
          <w:lang w:eastAsia="ru-RU"/>
        </w:rPr>
        <w:t xml:space="preserve">акет можно смотреть и редактировать </w:t>
      </w:r>
      <w:proofErr w:type="spellStart"/>
      <w:r w:rsidR="005433B5" w:rsidRPr="005433B5">
        <w:rPr>
          <w:sz w:val="28"/>
          <w:szCs w:val="28"/>
          <w:lang w:eastAsia="ru-RU"/>
        </w:rPr>
        <w:t>онлайн</w:t>
      </w:r>
      <w:proofErr w:type="spellEnd"/>
      <w:r w:rsidR="005433B5" w:rsidRPr="005433B5">
        <w:rPr>
          <w:sz w:val="28"/>
          <w:szCs w:val="28"/>
          <w:lang w:eastAsia="ru-RU"/>
        </w:rPr>
        <w:t>, изменения видны сразу всем участникам. Менеджеру или разработчику не нужно дёргать дизайнера и спрашивать, что происходит с проектом. Они заходят в програ</w:t>
      </w:r>
      <w:r>
        <w:rPr>
          <w:sz w:val="28"/>
          <w:szCs w:val="28"/>
          <w:lang w:eastAsia="ru-RU"/>
        </w:rPr>
        <w:t>мму и видят последние изменения;</w:t>
      </w:r>
    </w:p>
    <w:p w:rsidR="005433B5" w:rsidRDefault="003725B4" w:rsidP="00655339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50"/>
        <w:ind w:left="0" w:firstLine="851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</w:t>
      </w:r>
      <w:r w:rsidR="005433B5" w:rsidRPr="005433B5">
        <w:rPr>
          <w:sz w:val="28"/>
          <w:szCs w:val="28"/>
          <w:lang w:eastAsia="ru-RU"/>
        </w:rPr>
        <w:t>ткрывается через браузер, устанавливать дополнительные приложения не нужно. Это удобно, когда нужно показать макет клиенту или коллегам. Достаточно отправить ссылку и настроить права доступа.</w:t>
      </w:r>
    </w:p>
    <w:p w:rsidR="006F06EC" w:rsidRPr="005433B5" w:rsidRDefault="006F06EC" w:rsidP="00655339">
      <w:pPr>
        <w:shd w:val="clear" w:color="auto" w:fill="FFFFFF"/>
        <w:suppressAutoHyphens w:val="0"/>
        <w:spacing w:before="100" w:beforeAutospacing="1" w:after="150"/>
        <w:jc w:val="both"/>
        <w:rPr>
          <w:sz w:val="28"/>
          <w:szCs w:val="28"/>
          <w:lang w:eastAsia="ru-RU"/>
        </w:rPr>
      </w:pPr>
    </w:p>
    <w:p w:rsidR="006F06EC" w:rsidRPr="006F06EC" w:rsidRDefault="006F06EC" w:rsidP="00655339">
      <w:pPr>
        <w:pStyle w:val="afd"/>
        <w:ind w:firstLine="851"/>
        <w:jc w:val="center"/>
        <w:rPr>
          <w:sz w:val="28"/>
          <w:szCs w:val="28"/>
        </w:rPr>
      </w:pPr>
      <w:r w:rsidRPr="006F06EC">
        <w:rPr>
          <w:sz w:val="28"/>
          <w:szCs w:val="28"/>
        </w:rPr>
        <w:t>Разработка дизайна страницы</w:t>
      </w:r>
    </w:p>
    <w:p w:rsidR="006F06EC" w:rsidRDefault="006F06EC" w:rsidP="00655339">
      <w:pPr>
        <w:pStyle w:val="afd"/>
        <w:ind w:firstLine="851"/>
        <w:jc w:val="both"/>
        <w:rPr>
          <w:sz w:val="28"/>
          <w:szCs w:val="28"/>
        </w:rPr>
      </w:pPr>
    </w:p>
    <w:p w:rsidR="00B907D4" w:rsidRPr="006F06EC" w:rsidRDefault="00B907D4" w:rsidP="00655339">
      <w:pPr>
        <w:pStyle w:val="afd"/>
        <w:ind w:firstLine="851"/>
        <w:jc w:val="both"/>
        <w:rPr>
          <w:sz w:val="28"/>
          <w:szCs w:val="28"/>
        </w:rPr>
      </w:pPr>
    </w:p>
    <w:p w:rsidR="006F06EC" w:rsidRPr="006F06EC" w:rsidRDefault="006F06EC" w:rsidP="00655339">
      <w:pPr>
        <w:pStyle w:val="afd"/>
        <w:ind w:firstLine="851"/>
        <w:jc w:val="both"/>
        <w:rPr>
          <w:sz w:val="28"/>
          <w:szCs w:val="28"/>
        </w:rPr>
      </w:pPr>
      <w:r w:rsidRPr="006F06EC">
        <w:rPr>
          <w:sz w:val="28"/>
          <w:szCs w:val="28"/>
        </w:rPr>
        <w:t>Перед началом разработки диза</w:t>
      </w:r>
      <w:r>
        <w:rPr>
          <w:sz w:val="28"/>
          <w:szCs w:val="28"/>
        </w:rPr>
        <w:t xml:space="preserve">йна, я изучила официальный сайт </w:t>
      </w:r>
      <w:r w:rsidRPr="006F06EC">
        <w:rPr>
          <w:sz w:val="28"/>
          <w:szCs w:val="28"/>
        </w:rPr>
        <w:t>организации, чтобы понять</w:t>
      </w:r>
      <w:r w:rsidR="003725B4">
        <w:rPr>
          <w:sz w:val="28"/>
          <w:szCs w:val="28"/>
        </w:rPr>
        <w:t>,</w:t>
      </w:r>
      <w:r w:rsidRPr="006F06EC">
        <w:rPr>
          <w:sz w:val="28"/>
          <w:szCs w:val="28"/>
        </w:rPr>
        <w:t xml:space="preserve"> в каком направлении двигаться, собрала основную информацию, цветовую палитру и шрифты.</w:t>
      </w:r>
    </w:p>
    <w:p w:rsidR="006F06EC" w:rsidRPr="006F06EC" w:rsidRDefault="006F06EC" w:rsidP="00655339">
      <w:pPr>
        <w:pStyle w:val="afd"/>
        <w:ind w:firstLine="851"/>
        <w:jc w:val="both"/>
        <w:rPr>
          <w:sz w:val="28"/>
          <w:szCs w:val="28"/>
        </w:rPr>
      </w:pPr>
      <w:r w:rsidRPr="006F06EC">
        <w:rPr>
          <w:sz w:val="28"/>
          <w:szCs w:val="28"/>
        </w:rPr>
        <w:t>Дальше нач</w:t>
      </w:r>
      <w:r w:rsidR="00AE4208">
        <w:rPr>
          <w:sz w:val="28"/>
          <w:szCs w:val="28"/>
        </w:rPr>
        <w:t>ала разрабатывать дизайн будущего</w:t>
      </w:r>
      <w:r w:rsidRPr="006F06EC">
        <w:rPr>
          <w:sz w:val="28"/>
          <w:szCs w:val="28"/>
        </w:rPr>
        <w:t xml:space="preserve"> </w:t>
      </w:r>
      <w:proofErr w:type="spellStart"/>
      <w:proofErr w:type="gramStart"/>
      <w:r w:rsidR="00AE4208">
        <w:rPr>
          <w:sz w:val="28"/>
          <w:szCs w:val="28"/>
        </w:rPr>
        <w:t>интернет-магазина</w:t>
      </w:r>
      <w:proofErr w:type="spellEnd"/>
      <w:proofErr w:type="gramEnd"/>
      <w:r w:rsidRPr="006F06EC">
        <w:rPr>
          <w:sz w:val="28"/>
          <w:szCs w:val="28"/>
        </w:rPr>
        <w:t>.</w:t>
      </w:r>
    </w:p>
    <w:p w:rsidR="005433B5" w:rsidRPr="005433B5" w:rsidRDefault="006F06EC" w:rsidP="00655339">
      <w:pPr>
        <w:pStyle w:val="afd"/>
        <w:jc w:val="both"/>
        <w:rPr>
          <w:sz w:val="28"/>
          <w:szCs w:val="28"/>
        </w:rPr>
      </w:pPr>
      <w:r w:rsidRPr="006F06EC">
        <w:rPr>
          <w:sz w:val="28"/>
          <w:szCs w:val="28"/>
        </w:rPr>
        <w:t xml:space="preserve">Для разработки мне понадобились основные инструменты </w:t>
      </w:r>
      <w:proofErr w:type="spellStart"/>
      <w:r w:rsidRPr="006F06EC">
        <w:rPr>
          <w:sz w:val="28"/>
          <w:szCs w:val="28"/>
        </w:rPr>
        <w:t>онлайн-сервиса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6F06EC">
        <w:rPr>
          <w:sz w:val="28"/>
          <w:szCs w:val="28"/>
        </w:rPr>
        <w:t>Figma</w:t>
      </w:r>
      <w:proofErr w:type="spellEnd"/>
      <w:r w:rsidRPr="006F06EC">
        <w:rPr>
          <w:sz w:val="28"/>
          <w:szCs w:val="28"/>
        </w:rPr>
        <w:t>. (Рисунок 1.)</w:t>
      </w:r>
    </w:p>
    <w:p w:rsidR="00AE4208" w:rsidRDefault="00AE4208" w:rsidP="00913353">
      <w:pPr>
        <w:pStyle w:val="afd"/>
        <w:jc w:val="center"/>
        <w:rPr>
          <w:sz w:val="28"/>
          <w:szCs w:val="28"/>
        </w:rPr>
      </w:pPr>
      <w:bookmarkStart w:id="6" w:name="_Toc62932051"/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2055724"/>
            <wp:effectExtent l="19050" t="0" r="3810" b="0"/>
            <wp:docPr id="5" name="Рисунок 5" descr="C:\Users\ярик\Downloads\photo168721778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ярик\Downloads\photo1687217785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55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208" w:rsidRDefault="00AE4208" w:rsidP="00F7583C">
      <w:pPr>
        <w:pStyle w:val="afd"/>
        <w:spacing w:line="360" w:lineRule="auto"/>
        <w:jc w:val="center"/>
        <w:rPr>
          <w:sz w:val="28"/>
          <w:szCs w:val="28"/>
        </w:rPr>
      </w:pPr>
      <w:r w:rsidRPr="00AE4208">
        <w:rPr>
          <w:sz w:val="28"/>
          <w:szCs w:val="28"/>
        </w:rPr>
        <w:t xml:space="preserve">Рисунок 1 – Макет дизайна, выполненный в </w:t>
      </w:r>
      <w:proofErr w:type="spellStart"/>
      <w:r w:rsidRPr="00AE4208">
        <w:rPr>
          <w:sz w:val="28"/>
          <w:szCs w:val="28"/>
        </w:rPr>
        <w:t>Figma</w:t>
      </w:r>
      <w:proofErr w:type="spellEnd"/>
    </w:p>
    <w:p w:rsidR="00C8231B" w:rsidRDefault="00C8231B" w:rsidP="00655339">
      <w:pPr>
        <w:pStyle w:val="afd"/>
        <w:jc w:val="center"/>
        <w:rPr>
          <w:sz w:val="28"/>
          <w:szCs w:val="28"/>
        </w:rPr>
      </w:pPr>
    </w:p>
    <w:p w:rsidR="00C8231B" w:rsidRPr="000441C1" w:rsidRDefault="00C8231B" w:rsidP="00655339">
      <w:pPr>
        <w:pStyle w:val="af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proofErr w:type="spellStart"/>
      <w:proofErr w:type="gramStart"/>
      <w:r>
        <w:rPr>
          <w:sz w:val="28"/>
          <w:szCs w:val="28"/>
        </w:rPr>
        <w:t>интернет-магазина</w:t>
      </w:r>
      <w:proofErr w:type="spellEnd"/>
      <w:proofErr w:type="gramEnd"/>
    </w:p>
    <w:p w:rsidR="00C8231B" w:rsidRDefault="00C8231B" w:rsidP="00655339">
      <w:pPr>
        <w:pStyle w:val="afd"/>
        <w:jc w:val="center"/>
        <w:rPr>
          <w:sz w:val="28"/>
          <w:szCs w:val="28"/>
        </w:rPr>
      </w:pPr>
    </w:p>
    <w:p w:rsidR="004C44BB" w:rsidRPr="000441C1" w:rsidRDefault="004C44BB" w:rsidP="00655339">
      <w:pPr>
        <w:pStyle w:val="afd"/>
        <w:jc w:val="center"/>
        <w:rPr>
          <w:sz w:val="28"/>
          <w:szCs w:val="28"/>
        </w:rPr>
      </w:pPr>
    </w:p>
    <w:p w:rsidR="00F7583C" w:rsidRPr="000441C1" w:rsidRDefault="00C8231B" w:rsidP="00655339">
      <w:pPr>
        <w:pStyle w:val="afd"/>
        <w:ind w:firstLine="851"/>
        <w:jc w:val="both"/>
        <w:rPr>
          <w:sz w:val="28"/>
          <w:szCs w:val="28"/>
          <w:shd w:val="clear" w:color="auto" w:fill="FFFFFF"/>
        </w:rPr>
      </w:pPr>
      <w:proofErr w:type="spellStart"/>
      <w:r w:rsidRPr="00C8231B">
        <w:rPr>
          <w:sz w:val="28"/>
          <w:szCs w:val="28"/>
          <w:shd w:val="clear" w:color="auto" w:fill="FFFFFF"/>
        </w:rPr>
        <w:t>Django</w:t>
      </w:r>
      <w:proofErr w:type="spellEnd"/>
      <w:r w:rsidRPr="00C8231B">
        <w:rPr>
          <w:sz w:val="28"/>
          <w:szCs w:val="28"/>
          <w:shd w:val="clear" w:color="auto" w:fill="FFFFFF"/>
        </w:rPr>
        <w:t xml:space="preserve"> — это </w:t>
      </w:r>
      <w:proofErr w:type="gramStart"/>
      <w:r w:rsidRPr="00C8231B">
        <w:rPr>
          <w:sz w:val="28"/>
          <w:szCs w:val="28"/>
          <w:shd w:val="clear" w:color="auto" w:fill="FFFFFF"/>
        </w:rPr>
        <w:t>высокоуровневый</w:t>
      </w:r>
      <w:proofErr w:type="gramEnd"/>
      <w:r w:rsidRPr="00C8231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8231B">
        <w:rPr>
          <w:sz w:val="28"/>
          <w:szCs w:val="28"/>
          <w:shd w:val="clear" w:color="auto" w:fill="FFFFFF"/>
        </w:rPr>
        <w:t>Python</w:t>
      </w:r>
      <w:proofErr w:type="spellEnd"/>
      <w:r w:rsidRPr="00C8231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8231B">
        <w:rPr>
          <w:sz w:val="28"/>
          <w:szCs w:val="28"/>
          <w:shd w:val="clear" w:color="auto" w:fill="FFFFFF"/>
        </w:rPr>
        <w:t>веб-фреймворк</w:t>
      </w:r>
      <w:proofErr w:type="spellEnd"/>
      <w:r w:rsidRPr="00C8231B">
        <w:rPr>
          <w:sz w:val="28"/>
          <w:szCs w:val="28"/>
          <w:shd w:val="clear" w:color="auto" w:fill="FFFFFF"/>
        </w:rPr>
        <w:t xml:space="preserve">, который позволяет быстро создавать безопасные и поддерживаемые </w:t>
      </w:r>
      <w:proofErr w:type="spellStart"/>
      <w:r w:rsidRPr="00C8231B">
        <w:rPr>
          <w:sz w:val="28"/>
          <w:szCs w:val="28"/>
          <w:shd w:val="clear" w:color="auto" w:fill="FFFFFF"/>
        </w:rPr>
        <w:t>веб-сайты</w:t>
      </w:r>
      <w:proofErr w:type="spellEnd"/>
      <w:r w:rsidRPr="00C8231B">
        <w:rPr>
          <w:sz w:val="28"/>
          <w:szCs w:val="28"/>
          <w:shd w:val="clear" w:color="auto" w:fill="FFFFFF"/>
        </w:rPr>
        <w:t xml:space="preserve">. Созданный опытными разработчиками, </w:t>
      </w:r>
      <w:proofErr w:type="spellStart"/>
      <w:r w:rsidRPr="00C8231B">
        <w:rPr>
          <w:sz w:val="28"/>
          <w:szCs w:val="28"/>
          <w:shd w:val="clear" w:color="auto" w:fill="FFFFFF"/>
        </w:rPr>
        <w:t>Django</w:t>
      </w:r>
      <w:proofErr w:type="spellEnd"/>
      <w:r w:rsidRPr="00C8231B">
        <w:rPr>
          <w:sz w:val="28"/>
          <w:szCs w:val="28"/>
          <w:shd w:val="clear" w:color="auto" w:fill="FFFFFF"/>
        </w:rPr>
        <w:t xml:space="preserve"> берёт на себя большую часть хлопот </w:t>
      </w:r>
      <w:proofErr w:type="spellStart"/>
      <w:r w:rsidRPr="00C8231B">
        <w:rPr>
          <w:sz w:val="28"/>
          <w:szCs w:val="28"/>
          <w:shd w:val="clear" w:color="auto" w:fill="FFFFFF"/>
        </w:rPr>
        <w:t>веб-разработки</w:t>
      </w:r>
      <w:proofErr w:type="spellEnd"/>
      <w:r w:rsidRPr="00C8231B">
        <w:rPr>
          <w:sz w:val="28"/>
          <w:szCs w:val="28"/>
          <w:shd w:val="clear" w:color="auto" w:fill="FFFFFF"/>
        </w:rPr>
        <w:t xml:space="preserve">, поэтому вы можете сосредоточиться на написании своего </w:t>
      </w:r>
      <w:proofErr w:type="spellStart"/>
      <w:r w:rsidRPr="00C8231B">
        <w:rPr>
          <w:sz w:val="28"/>
          <w:szCs w:val="28"/>
          <w:shd w:val="clear" w:color="auto" w:fill="FFFFFF"/>
        </w:rPr>
        <w:t>веб-приложения</w:t>
      </w:r>
      <w:proofErr w:type="spellEnd"/>
      <w:r w:rsidRPr="00C8231B">
        <w:rPr>
          <w:sz w:val="28"/>
          <w:szCs w:val="28"/>
          <w:shd w:val="clear" w:color="auto" w:fill="FFFFFF"/>
        </w:rPr>
        <w:t xml:space="preserve"> без необходимости изобретать велосипед. Он бесплатный и с открытым исходным кодом, имеет растущее и активное сообщество, отличную документацию и множество вариантов как бесплатной, так и платной поддержки.</w:t>
      </w:r>
    </w:p>
    <w:p w:rsidR="00F7583C" w:rsidRPr="000441C1" w:rsidRDefault="00F7583C" w:rsidP="00655339">
      <w:pPr>
        <w:pStyle w:val="afd"/>
        <w:ind w:firstLine="851"/>
        <w:jc w:val="both"/>
        <w:rPr>
          <w:color w:val="202122"/>
          <w:sz w:val="28"/>
          <w:szCs w:val="28"/>
          <w:shd w:val="clear" w:color="auto" w:fill="FFFFFF"/>
        </w:rPr>
      </w:pPr>
      <w:r w:rsidRPr="00F7583C">
        <w:rPr>
          <w:bCs/>
          <w:color w:val="202122"/>
          <w:sz w:val="28"/>
          <w:szCs w:val="28"/>
          <w:shd w:val="clear" w:color="auto" w:fill="FFFFFF"/>
        </w:rPr>
        <w:t>HTML</w:t>
      </w:r>
      <w:r w:rsidRPr="00F7583C">
        <w:rPr>
          <w:color w:val="202122"/>
          <w:sz w:val="28"/>
          <w:szCs w:val="28"/>
          <w:shd w:val="clear" w:color="auto" w:fill="FFFFFF"/>
        </w:rPr>
        <w:t> — стандартизированный язык гипертекстовой разметки документов для просмотра </w:t>
      </w:r>
      <w:proofErr w:type="spellStart"/>
      <w:r w:rsidRPr="00F7583C">
        <w:rPr>
          <w:sz w:val="28"/>
          <w:szCs w:val="28"/>
          <w:shd w:val="clear" w:color="auto" w:fill="FFFFFF"/>
        </w:rPr>
        <w:t>веб-страниц</w:t>
      </w:r>
      <w:proofErr w:type="spellEnd"/>
      <w:r w:rsidRPr="00F7583C">
        <w:rPr>
          <w:color w:val="202122"/>
          <w:sz w:val="28"/>
          <w:szCs w:val="28"/>
          <w:shd w:val="clear" w:color="auto" w:fill="FFFFFF"/>
        </w:rPr>
        <w:t> в </w:t>
      </w:r>
      <w:r w:rsidRPr="00F7583C">
        <w:rPr>
          <w:sz w:val="28"/>
          <w:szCs w:val="28"/>
          <w:shd w:val="clear" w:color="auto" w:fill="FFFFFF"/>
        </w:rPr>
        <w:t>браузере</w:t>
      </w:r>
      <w:r w:rsidRPr="00F7583C">
        <w:rPr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F7583C">
        <w:rPr>
          <w:color w:val="202122"/>
          <w:sz w:val="28"/>
          <w:szCs w:val="28"/>
          <w:shd w:val="clear" w:color="auto" w:fill="FFFFFF"/>
        </w:rPr>
        <w:t>Веб-браузеры</w:t>
      </w:r>
      <w:proofErr w:type="spellEnd"/>
      <w:r w:rsidRPr="00F7583C">
        <w:rPr>
          <w:color w:val="202122"/>
          <w:sz w:val="28"/>
          <w:szCs w:val="28"/>
          <w:shd w:val="clear" w:color="auto" w:fill="FFFFFF"/>
        </w:rPr>
        <w:t xml:space="preserve"> получают HTML документ от сервера по протоколам </w:t>
      </w:r>
      <w:r w:rsidRPr="00F7583C">
        <w:rPr>
          <w:sz w:val="28"/>
          <w:szCs w:val="28"/>
          <w:shd w:val="clear" w:color="auto" w:fill="FFFFFF"/>
        </w:rPr>
        <w:t>HTTP</w:t>
      </w:r>
      <w:r w:rsidRPr="00F7583C">
        <w:rPr>
          <w:color w:val="202122"/>
          <w:sz w:val="28"/>
          <w:szCs w:val="28"/>
          <w:shd w:val="clear" w:color="auto" w:fill="FFFFFF"/>
        </w:rPr>
        <w:t>/</w:t>
      </w:r>
      <w:r w:rsidRPr="00F7583C">
        <w:rPr>
          <w:sz w:val="28"/>
          <w:szCs w:val="28"/>
          <w:shd w:val="clear" w:color="auto" w:fill="FFFFFF"/>
        </w:rPr>
        <w:t>HTTPS</w:t>
      </w:r>
      <w:r w:rsidRPr="00F7583C">
        <w:rPr>
          <w:color w:val="202122"/>
          <w:sz w:val="28"/>
          <w:szCs w:val="28"/>
          <w:shd w:val="clear" w:color="auto" w:fill="FFFFFF"/>
        </w:rPr>
        <w:t> или открывают с локального диска, далее интерпретируют код в интерфейс, который будет отображаться на экране монитора.</w:t>
      </w:r>
    </w:p>
    <w:p w:rsidR="00F7583C" w:rsidRPr="000441C1" w:rsidRDefault="00F7583C" w:rsidP="00655339">
      <w:pPr>
        <w:pStyle w:val="afd"/>
        <w:ind w:firstLine="851"/>
        <w:jc w:val="both"/>
        <w:rPr>
          <w:sz w:val="28"/>
          <w:szCs w:val="28"/>
          <w:shd w:val="clear" w:color="auto" w:fill="FFFFFF"/>
        </w:rPr>
      </w:pPr>
      <w:r w:rsidRPr="00F7583C">
        <w:rPr>
          <w:bCs/>
          <w:sz w:val="28"/>
          <w:szCs w:val="28"/>
          <w:shd w:val="clear" w:color="auto" w:fill="FFFFFF"/>
        </w:rPr>
        <w:t>CSS</w:t>
      </w:r>
      <w:r w:rsidRPr="00F7583C">
        <w:rPr>
          <w:sz w:val="28"/>
          <w:szCs w:val="28"/>
          <w:shd w:val="clear" w:color="auto" w:fill="FFFFFF"/>
        </w:rPr>
        <w:t> — </w:t>
      </w:r>
      <w:r w:rsidRPr="00136088">
        <w:rPr>
          <w:sz w:val="28"/>
          <w:szCs w:val="28"/>
          <w:shd w:val="clear" w:color="auto" w:fill="FFFFFF"/>
        </w:rPr>
        <w:t>формальный язык</w:t>
      </w:r>
      <w:r w:rsidRPr="00F7583C">
        <w:rPr>
          <w:sz w:val="28"/>
          <w:szCs w:val="28"/>
          <w:shd w:val="clear" w:color="auto" w:fill="FFFFFF"/>
        </w:rPr>
        <w:t> декорирования и описания внешнего вида документа (</w:t>
      </w:r>
      <w:proofErr w:type="spellStart"/>
      <w:r w:rsidRPr="00136088">
        <w:rPr>
          <w:sz w:val="28"/>
          <w:szCs w:val="28"/>
          <w:shd w:val="clear" w:color="auto" w:fill="FFFFFF"/>
        </w:rPr>
        <w:t>веб-страницы</w:t>
      </w:r>
      <w:proofErr w:type="spellEnd"/>
      <w:r w:rsidRPr="00F7583C">
        <w:rPr>
          <w:sz w:val="28"/>
          <w:szCs w:val="28"/>
          <w:shd w:val="clear" w:color="auto" w:fill="FFFFFF"/>
        </w:rPr>
        <w:t>), написанного с использованием </w:t>
      </w:r>
      <w:r w:rsidRPr="00136088">
        <w:rPr>
          <w:sz w:val="28"/>
          <w:szCs w:val="28"/>
          <w:shd w:val="clear" w:color="auto" w:fill="FFFFFF"/>
        </w:rPr>
        <w:t>языка разметки</w:t>
      </w:r>
      <w:r w:rsidRPr="00F7583C">
        <w:rPr>
          <w:sz w:val="28"/>
          <w:szCs w:val="28"/>
          <w:shd w:val="clear" w:color="auto" w:fill="FFFFFF"/>
        </w:rPr>
        <w:t> (чаще всего </w:t>
      </w:r>
      <w:r w:rsidRPr="00136088">
        <w:rPr>
          <w:sz w:val="28"/>
          <w:szCs w:val="28"/>
          <w:shd w:val="clear" w:color="auto" w:fill="FFFFFF"/>
        </w:rPr>
        <w:t>HTML</w:t>
      </w:r>
      <w:r w:rsidRPr="00F7583C">
        <w:rPr>
          <w:sz w:val="28"/>
          <w:szCs w:val="28"/>
          <w:shd w:val="clear" w:color="auto" w:fill="FFFFFF"/>
        </w:rPr>
        <w:t> или </w:t>
      </w:r>
      <w:r w:rsidRPr="00136088">
        <w:rPr>
          <w:sz w:val="28"/>
          <w:szCs w:val="28"/>
          <w:shd w:val="clear" w:color="auto" w:fill="FFFFFF"/>
        </w:rPr>
        <w:t>XHTML</w:t>
      </w:r>
      <w:r w:rsidRPr="00F7583C">
        <w:rPr>
          <w:sz w:val="28"/>
          <w:szCs w:val="28"/>
          <w:shd w:val="clear" w:color="auto" w:fill="FFFFFF"/>
        </w:rPr>
        <w:t>). Также может применяться к любым </w:t>
      </w:r>
      <w:r w:rsidRPr="00136088">
        <w:rPr>
          <w:sz w:val="28"/>
          <w:szCs w:val="28"/>
          <w:shd w:val="clear" w:color="auto" w:fill="FFFFFF"/>
        </w:rPr>
        <w:t>XML-документам</w:t>
      </w:r>
      <w:r w:rsidRPr="00F7583C">
        <w:rPr>
          <w:sz w:val="28"/>
          <w:szCs w:val="28"/>
          <w:shd w:val="clear" w:color="auto" w:fill="FFFFFF"/>
        </w:rPr>
        <w:t>, например, к </w:t>
      </w:r>
      <w:r w:rsidRPr="00136088">
        <w:rPr>
          <w:sz w:val="28"/>
          <w:szCs w:val="28"/>
          <w:shd w:val="clear" w:color="auto" w:fill="FFFFFF"/>
        </w:rPr>
        <w:t>SVG</w:t>
      </w:r>
      <w:r w:rsidRPr="00F7583C">
        <w:rPr>
          <w:sz w:val="28"/>
          <w:szCs w:val="28"/>
          <w:shd w:val="clear" w:color="auto" w:fill="FFFFFF"/>
        </w:rPr>
        <w:t> или </w:t>
      </w:r>
      <w:r w:rsidRPr="00136088">
        <w:rPr>
          <w:sz w:val="28"/>
          <w:szCs w:val="28"/>
          <w:shd w:val="clear" w:color="auto" w:fill="FFFFFF"/>
        </w:rPr>
        <w:t>XUL</w:t>
      </w:r>
      <w:r w:rsidRPr="00F7583C">
        <w:rPr>
          <w:sz w:val="28"/>
          <w:szCs w:val="28"/>
          <w:shd w:val="clear" w:color="auto" w:fill="FFFFFF"/>
        </w:rPr>
        <w:t>.</w:t>
      </w:r>
    </w:p>
    <w:p w:rsidR="00136088" w:rsidRPr="000441C1" w:rsidRDefault="00136088" w:rsidP="00655339">
      <w:pPr>
        <w:pStyle w:val="afd"/>
        <w:jc w:val="both"/>
        <w:rPr>
          <w:sz w:val="28"/>
          <w:szCs w:val="28"/>
          <w:shd w:val="clear" w:color="auto" w:fill="FFFFFF"/>
        </w:rPr>
      </w:pPr>
    </w:p>
    <w:p w:rsidR="00136088" w:rsidRDefault="00136088" w:rsidP="00655339">
      <w:pPr>
        <w:pStyle w:val="afd"/>
        <w:ind w:firstLine="851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После создания дизайна </w:t>
      </w:r>
      <w:proofErr w:type="spellStart"/>
      <w:proofErr w:type="gramStart"/>
      <w:r>
        <w:rPr>
          <w:sz w:val="28"/>
          <w:szCs w:val="28"/>
          <w:shd w:val="clear" w:color="auto" w:fill="FFFFFF"/>
        </w:rPr>
        <w:t>интернет-магазина</w:t>
      </w:r>
      <w:proofErr w:type="spellEnd"/>
      <w:proofErr w:type="gramEnd"/>
      <w:r>
        <w:rPr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sz w:val="28"/>
          <w:szCs w:val="28"/>
          <w:shd w:val="clear" w:color="auto" w:fill="FFFFFF"/>
          <w:lang w:val="en-US"/>
        </w:rPr>
        <w:t>Figma</w:t>
      </w:r>
      <w:proofErr w:type="spellEnd"/>
      <w:r w:rsidRPr="00136088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я приступила к написанию самого кода программы. Вся работа была написана в </w:t>
      </w:r>
      <w:proofErr w:type="spellStart"/>
      <w:r w:rsidR="00C42284" w:rsidRPr="00C42284">
        <w:rPr>
          <w:sz w:val="28"/>
          <w:szCs w:val="28"/>
          <w:shd w:val="clear" w:color="auto" w:fill="FFFFFF"/>
        </w:rPr>
        <w:t>PyCharm</w:t>
      </w:r>
      <w:proofErr w:type="spellEnd"/>
      <w:r w:rsidR="00C42284" w:rsidRPr="00C42284">
        <w:rPr>
          <w:sz w:val="28"/>
          <w:szCs w:val="28"/>
          <w:shd w:val="clear" w:color="auto" w:fill="FFFFFF"/>
        </w:rPr>
        <w:t xml:space="preserve"> </w:t>
      </w:r>
      <w:proofErr w:type="spellStart"/>
      <w:r w:rsidR="00C42284" w:rsidRPr="00C42284">
        <w:rPr>
          <w:sz w:val="28"/>
          <w:szCs w:val="28"/>
          <w:shd w:val="clear" w:color="auto" w:fill="FFFFFF"/>
        </w:rPr>
        <w:t>Community</w:t>
      </w:r>
      <w:proofErr w:type="spellEnd"/>
      <w:r w:rsidR="00C42284" w:rsidRPr="00C42284">
        <w:rPr>
          <w:sz w:val="28"/>
          <w:szCs w:val="28"/>
          <w:shd w:val="clear" w:color="auto" w:fill="FFFFFF"/>
        </w:rPr>
        <w:t xml:space="preserve"> </w:t>
      </w:r>
      <w:proofErr w:type="spellStart"/>
      <w:r w:rsidR="00C42284" w:rsidRPr="00C42284">
        <w:rPr>
          <w:sz w:val="28"/>
          <w:szCs w:val="28"/>
          <w:shd w:val="clear" w:color="auto" w:fill="FFFFFF"/>
        </w:rPr>
        <w:t>Edition</w:t>
      </w:r>
      <w:proofErr w:type="spellEnd"/>
      <w:r w:rsidR="00C42284" w:rsidRPr="00C42284">
        <w:rPr>
          <w:sz w:val="28"/>
          <w:szCs w:val="28"/>
          <w:shd w:val="clear" w:color="auto" w:fill="FFFFFF"/>
        </w:rPr>
        <w:t xml:space="preserve"> 2023.1.1</w:t>
      </w:r>
      <w:r w:rsidR="00C42284">
        <w:rPr>
          <w:sz w:val="28"/>
          <w:szCs w:val="28"/>
          <w:shd w:val="clear" w:color="auto" w:fill="FFFFFF"/>
        </w:rPr>
        <w:t xml:space="preserve">. Я выбрала данный редактор, так как именно он самый удобный для написания кода на </w:t>
      </w:r>
      <w:proofErr w:type="spellStart"/>
      <w:r w:rsidR="00C42284">
        <w:rPr>
          <w:sz w:val="28"/>
          <w:szCs w:val="28"/>
          <w:shd w:val="clear" w:color="auto" w:fill="FFFFFF"/>
          <w:lang w:val="en-US"/>
        </w:rPr>
        <w:t>Django</w:t>
      </w:r>
      <w:proofErr w:type="spellEnd"/>
      <w:r w:rsidR="00C42284">
        <w:rPr>
          <w:sz w:val="28"/>
          <w:szCs w:val="28"/>
          <w:shd w:val="clear" w:color="auto" w:fill="FFFFFF"/>
        </w:rPr>
        <w:t xml:space="preserve">, имеет удобный интерфейс, </w:t>
      </w:r>
      <w:r w:rsidR="00800B37">
        <w:rPr>
          <w:sz w:val="28"/>
          <w:szCs w:val="28"/>
          <w:shd w:val="clear" w:color="auto" w:fill="FFFFFF"/>
        </w:rPr>
        <w:t>а так же уже привычен для работы.</w:t>
      </w:r>
    </w:p>
    <w:p w:rsidR="00800B37" w:rsidRPr="003C0883" w:rsidRDefault="00800B37" w:rsidP="00655339">
      <w:pPr>
        <w:pStyle w:val="afd"/>
        <w:ind w:firstLine="851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 w:rsidRPr="00800B37">
        <w:rPr>
          <w:bCs/>
          <w:sz w:val="28"/>
          <w:szCs w:val="28"/>
          <w:shd w:val="clear" w:color="auto" w:fill="FFFFFF"/>
        </w:rPr>
        <w:t>PyCharm</w:t>
      </w:r>
      <w:proofErr w:type="spellEnd"/>
      <w:r w:rsidRPr="00800B37">
        <w:rPr>
          <w:sz w:val="28"/>
          <w:szCs w:val="28"/>
          <w:shd w:val="clear" w:color="auto" w:fill="FFFFFF"/>
        </w:rPr>
        <w:t xml:space="preserve"> — это </w:t>
      </w:r>
      <w:proofErr w:type="spellStart"/>
      <w:r w:rsidRPr="00800B37">
        <w:rPr>
          <w:sz w:val="28"/>
          <w:szCs w:val="28"/>
          <w:shd w:val="clear" w:color="auto" w:fill="FFFFFF"/>
        </w:rPr>
        <w:t>кроссплатформенная</w:t>
      </w:r>
      <w:proofErr w:type="spellEnd"/>
      <w:r w:rsidRPr="00800B37">
        <w:rPr>
          <w:sz w:val="28"/>
          <w:szCs w:val="28"/>
          <w:shd w:val="clear" w:color="auto" w:fill="FFFFFF"/>
        </w:rPr>
        <w:t> интегрированная среда разработки для языка программирования </w:t>
      </w:r>
      <w:proofErr w:type="spellStart"/>
      <w:r w:rsidRPr="00800B37">
        <w:rPr>
          <w:sz w:val="28"/>
          <w:szCs w:val="28"/>
          <w:shd w:val="clear" w:color="auto" w:fill="FFFFFF"/>
        </w:rPr>
        <w:t>Python</w:t>
      </w:r>
      <w:proofErr w:type="spellEnd"/>
      <w:r w:rsidRPr="00800B37">
        <w:rPr>
          <w:sz w:val="28"/>
          <w:szCs w:val="28"/>
          <w:shd w:val="clear" w:color="auto" w:fill="FFFFFF"/>
        </w:rPr>
        <w:t>, разработанная компанией </w:t>
      </w:r>
      <w:proofErr w:type="spellStart"/>
      <w:r w:rsidRPr="00800B37">
        <w:rPr>
          <w:sz w:val="28"/>
          <w:szCs w:val="28"/>
          <w:shd w:val="clear" w:color="auto" w:fill="FFFFFF"/>
        </w:rPr>
        <w:t>JetBrains</w:t>
      </w:r>
      <w:proofErr w:type="spellEnd"/>
      <w:r w:rsidRPr="00800B37">
        <w:rPr>
          <w:sz w:val="28"/>
          <w:szCs w:val="28"/>
          <w:shd w:val="clear" w:color="auto" w:fill="FFFFFF"/>
        </w:rPr>
        <w:t> на основе </w:t>
      </w:r>
      <w:proofErr w:type="spellStart"/>
      <w:r w:rsidRPr="00800B37">
        <w:rPr>
          <w:sz w:val="28"/>
          <w:szCs w:val="28"/>
          <w:shd w:val="clear" w:color="auto" w:fill="FFFFFF"/>
        </w:rPr>
        <w:t>IntelliJ</w:t>
      </w:r>
      <w:proofErr w:type="spellEnd"/>
      <w:r w:rsidRPr="00800B37">
        <w:rPr>
          <w:sz w:val="28"/>
          <w:szCs w:val="28"/>
          <w:shd w:val="clear" w:color="auto" w:fill="FFFFFF"/>
        </w:rPr>
        <w:t xml:space="preserve"> IDEA. Предоставляет пользователю комплекс сре</w:t>
      </w:r>
      <w:proofErr w:type="gramStart"/>
      <w:r w:rsidRPr="00800B37">
        <w:rPr>
          <w:sz w:val="28"/>
          <w:szCs w:val="28"/>
          <w:shd w:val="clear" w:color="auto" w:fill="FFFFFF"/>
        </w:rPr>
        <w:t>дств дл</w:t>
      </w:r>
      <w:proofErr w:type="gramEnd"/>
      <w:r w:rsidRPr="00800B37">
        <w:rPr>
          <w:sz w:val="28"/>
          <w:szCs w:val="28"/>
          <w:shd w:val="clear" w:color="auto" w:fill="FFFFFF"/>
        </w:rPr>
        <w:t>я написания кода и визуальный отладчик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3C0883" w:rsidRDefault="003C0883" w:rsidP="00655339">
      <w:pPr>
        <w:pStyle w:val="afd"/>
        <w:ind w:firstLine="851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 xml:space="preserve">Я начала верстку своего сайта </w:t>
      </w:r>
      <w:r w:rsidRPr="003C0883">
        <w:rPr>
          <w:sz w:val="28"/>
          <w:szCs w:val="28"/>
          <w:shd w:val="clear" w:color="auto" w:fill="FFFFFF"/>
        </w:rPr>
        <w:t>с создания файлов HTML и CSS. Прописала язык кодировки и добавила, скаченные шрифты. После чего приступила к верстке меню станицы и добавления к ней стилей CSS.</w:t>
      </w:r>
    </w:p>
    <w:p w:rsidR="00655339" w:rsidRDefault="00655339" w:rsidP="00655339">
      <w:pPr>
        <w:pStyle w:val="afd"/>
        <w:ind w:firstLine="851"/>
        <w:jc w:val="both"/>
        <w:rPr>
          <w:sz w:val="28"/>
          <w:szCs w:val="28"/>
          <w:shd w:val="clear" w:color="auto" w:fill="FFFFFF"/>
        </w:rPr>
      </w:pPr>
    </w:p>
    <w:p w:rsidR="003C0883" w:rsidRPr="003C0883" w:rsidRDefault="003C0883" w:rsidP="003C0883">
      <w:pPr>
        <w:pStyle w:val="afd"/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848225" cy="2847551"/>
            <wp:effectExtent l="19050" t="0" r="9525" b="0"/>
            <wp:docPr id="6" name="Рисунок 6" descr="C:\Users\ярик\Downloads\photo1687213753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ярик\Downloads\photo1687213753 (1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904" cy="2853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883" w:rsidRDefault="003C0883" w:rsidP="003C0883">
      <w:pPr>
        <w:pStyle w:val="af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Pr="00AE4208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HTML</w:t>
      </w:r>
      <w:r w:rsidRPr="003C08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верстка и добавление </w:t>
      </w:r>
      <w:r>
        <w:rPr>
          <w:sz w:val="28"/>
          <w:szCs w:val="28"/>
          <w:lang w:val="en-US"/>
        </w:rPr>
        <w:t>CSS</w:t>
      </w:r>
    </w:p>
    <w:p w:rsidR="005F352C" w:rsidRPr="005F352C" w:rsidRDefault="005F352C" w:rsidP="003C0883">
      <w:pPr>
        <w:pStyle w:val="afd"/>
        <w:spacing w:line="360" w:lineRule="auto"/>
        <w:jc w:val="center"/>
        <w:rPr>
          <w:sz w:val="28"/>
          <w:szCs w:val="28"/>
        </w:rPr>
      </w:pPr>
    </w:p>
    <w:p w:rsidR="005F352C" w:rsidRDefault="005F352C" w:rsidP="003C0883">
      <w:pPr>
        <w:pStyle w:val="afd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648325" cy="470142"/>
            <wp:effectExtent l="19050" t="0" r="9525" b="0"/>
            <wp:docPr id="7" name="Рисунок 7" descr="C:\Users\ярик\Downloads\photo1687213753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ярик\Downloads\photo1687213753 (2)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70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52C" w:rsidRDefault="005F352C" w:rsidP="00655339">
      <w:pPr>
        <w:pStyle w:val="afd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Pr="00AE4208">
        <w:rPr>
          <w:sz w:val="28"/>
          <w:szCs w:val="28"/>
        </w:rPr>
        <w:t xml:space="preserve"> – </w:t>
      </w:r>
      <w:r>
        <w:rPr>
          <w:sz w:val="28"/>
          <w:szCs w:val="28"/>
        </w:rPr>
        <w:t>Меню сайта</w:t>
      </w:r>
    </w:p>
    <w:p w:rsidR="004C44BB" w:rsidRPr="005F352C" w:rsidRDefault="004C44BB" w:rsidP="00655339">
      <w:pPr>
        <w:pStyle w:val="afd"/>
        <w:jc w:val="center"/>
        <w:rPr>
          <w:sz w:val="28"/>
          <w:szCs w:val="28"/>
        </w:rPr>
      </w:pPr>
    </w:p>
    <w:p w:rsidR="00124950" w:rsidRDefault="00124950" w:rsidP="00655339">
      <w:pPr>
        <w:pStyle w:val="afd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же при создании меню на основной странице сайта с помощью </w:t>
      </w:r>
      <w:proofErr w:type="spellStart"/>
      <w:r>
        <w:rPr>
          <w:sz w:val="28"/>
          <w:szCs w:val="28"/>
          <w:lang w:val="en-US"/>
        </w:rPr>
        <w:t>Django</w:t>
      </w:r>
      <w:proofErr w:type="spellEnd"/>
      <w:r w:rsidRPr="00124950">
        <w:rPr>
          <w:sz w:val="28"/>
          <w:szCs w:val="28"/>
        </w:rPr>
        <w:t xml:space="preserve"> </w:t>
      </w:r>
      <w:r>
        <w:rPr>
          <w:sz w:val="28"/>
          <w:szCs w:val="28"/>
        </w:rPr>
        <w:t>я прописала ссылки на последующие страницы.</w:t>
      </w:r>
    </w:p>
    <w:p w:rsidR="00655339" w:rsidRPr="00124950" w:rsidRDefault="00655339" w:rsidP="00655339">
      <w:pPr>
        <w:pStyle w:val="afd"/>
        <w:ind w:firstLine="851"/>
        <w:jc w:val="both"/>
        <w:rPr>
          <w:sz w:val="28"/>
          <w:szCs w:val="28"/>
        </w:rPr>
      </w:pPr>
    </w:p>
    <w:p w:rsidR="00124950" w:rsidRDefault="00124950" w:rsidP="00124950">
      <w:pPr>
        <w:pStyle w:val="afd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191125" cy="2296194"/>
            <wp:effectExtent l="19050" t="0" r="9525" b="0"/>
            <wp:docPr id="9" name="Рисунок 9" descr="C:\Users\ярик\Downloads\photo1687213753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ярик\Downloads\photo1687213753 (4)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296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B22" w:rsidRPr="000441C1" w:rsidRDefault="00562B22" w:rsidP="00562B22">
      <w:pPr>
        <w:pStyle w:val="af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</w:t>
      </w:r>
      <w:r w:rsidRPr="00AE4208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Код меню на </w:t>
      </w:r>
      <w:proofErr w:type="spellStart"/>
      <w:r>
        <w:rPr>
          <w:sz w:val="28"/>
          <w:szCs w:val="28"/>
          <w:lang w:val="en-US"/>
        </w:rPr>
        <w:t>Django</w:t>
      </w:r>
      <w:proofErr w:type="spellEnd"/>
    </w:p>
    <w:p w:rsidR="00124950" w:rsidRDefault="00124950" w:rsidP="00655339">
      <w:pPr>
        <w:pStyle w:val="afd"/>
        <w:jc w:val="both"/>
        <w:rPr>
          <w:sz w:val="28"/>
          <w:szCs w:val="28"/>
        </w:rPr>
      </w:pPr>
    </w:p>
    <w:p w:rsidR="005F352C" w:rsidRPr="005F352C" w:rsidRDefault="005F352C" w:rsidP="00655339">
      <w:pPr>
        <w:pStyle w:val="afd"/>
        <w:ind w:firstLine="851"/>
        <w:jc w:val="both"/>
        <w:rPr>
          <w:sz w:val="28"/>
          <w:szCs w:val="28"/>
        </w:rPr>
      </w:pPr>
      <w:r w:rsidRPr="005F352C">
        <w:rPr>
          <w:sz w:val="28"/>
          <w:szCs w:val="28"/>
        </w:rPr>
        <w:t xml:space="preserve">После верстки меню, я начала делать тело страницы, в котором </w:t>
      </w:r>
    </w:p>
    <w:p w:rsidR="005F352C" w:rsidRDefault="005F352C" w:rsidP="00655339">
      <w:pPr>
        <w:pStyle w:val="afd"/>
        <w:jc w:val="both"/>
        <w:rPr>
          <w:sz w:val="28"/>
          <w:szCs w:val="28"/>
        </w:rPr>
      </w:pPr>
      <w:r w:rsidRPr="005F352C">
        <w:rPr>
          <w:sz w:val="28"/>
          <w:szCs w:val="28"/>
        </w:rPr>
        <w:t>содержится основная информация сайта</w:t>
      </w:r>
      <w:r>
        <w:rPr>
          <w:sz w:val="28"/>
          <w:szCs w:val="28"/>
        </w:rPr>
        <w:t>, то есть каталог товаров</w:t>
      </w:r>
      <w:r w:rsidRPr="005F352C">
        <w:rPr>
          <w:sz w:val="28"/>
          <w:szCs w:val="28"/>
        </w:rPr>
        <w:t>.</w:t>
      </w:r>
      <w:r w:rsidR="00DE62FE">
        <w:rPr>
          <w:sz w:val="28"/>
          <w:szCs w:val="28"/>
        </w:rPr>
        <w:t xml:space="preserve"> Каждый товар имеет отдельную страницу с описанием и ценой</w:t>
      </w:r>
      <w:r w:rsidR="00936DBB">
        <w:rPr>
          <w:sz w:val="28"/>
          <w:szCs w:val="28"/>
        </w:rPr>
        <w:t>.</w:t>
      </w:r>
    </w:p>
    <w:p w:rsidR="00DE62FE" w:rsidRDefault="00DE62FE" w:rsidP="005F352C">
      <w:pPr>
        <w:pStyle w:val="afd"/>
        <w:spacing w:line="360" w:lineRule="auto"/>
        <w:rPr>
          <w:sz w:val="28"/>
          <w:szCs w:val="28"/>
        </w:rPr>
      </w:pPr>
    </w:p>
    <w:p w:rsidR="005F352C" w:rsidRDefault="005F352C" w:rsidP="005F352C">
      <w:pPr>
        <w:pStyle w:val="afd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9790" cy="3279767"/>
            <wp:effectExtent l="19050" t="0" r="3810" b="0"/>
            <wp:docPr id="8" name="Рисунок 8" descr="C:\Users\ярик\Downloads\photo1687213753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ярик\Downloads\photo1687213753 (3)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7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950" w:rsidRDefault="00124950" w:rsidP="00655339">
      <w:pPr>
        <w:pStyle w:val="af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62B22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AE4208">
        <w:rPr>
          <w:sz w:val="28"/>
          <w:szCs w:val="28"/>
        </w:rPr>
        <w:t xml:space="preserve">– </w:t>
      </w:r>
      <w:r>
        <w:rPr>
          <w:sz w:val="28"/>
          <w:szCs w:val="28"/>
        </w:rPr>
        <w:t>Основная страница сайта</w:t>
      </w:r>
    </w:p>
    <w:p w:rsidR="004C44BB" w:rsidRDefault="004C44BB" w:rsidP="00655339">
      <w:pPr>
        <w:pStyle w:val="afd"/>
        <w:jc w:val="center"/>
        <w:rPr>
          <w:sz w:val="28"/>
          <w:szCs w:val="28"/>
          <w:lang w:val="en-US"/>
        </w:rPr>
      </w:pPr>
    </w:p>
    <w:p w:rsidR="00936DBB" w:rsidRDefault="00936DBB" w:rsidP="00936DBB">
      <w:pPr>
        <w:pStyle w:val="afd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067175" cy="2126627"/>
            <wp:effectExtent l="19050" t="0" r="9525" b="0"/>
            <wp:docPr id="13" name="Рисунок 13" descr="C:\Users\ярик\Downloads\photo1687213753 (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ярик\Downloads\photo1687213753 (8)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378" cy="2127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DBB" w:rsidRPr="005F352C" w:rsidRDefault="00936DBB" w:rsidP="00655339">
      <w:pPr>
        <w:pStyle w:val="afd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Pr="00AE4208">
        <w:rPr>
          <w:sz w:val="28"/>
          <w:szCs w:val="28"/>
        </w:rPr>
        <w:t xml:space="preserve"> – </w:t>
      </w:r>
      <w:r>
        <w:rPr>
          <w:sz w:val="28"/>
          <w:szCs w:val="28"/>
        </w:rPr>
        <w:t>Описание товара</w:t>
      </w:r>
    </w:p>
    <w:p w:rsidR="00936DBB" w:rsidRDefault="00936DBB" w:rsidP="00655339">
      <w:pPr>
        <w:pStyle w:val="afd"/>
        <w:jc w:val="center"/>
        <w:rPr>
          <w:sz w:val="28"/>
          <w:szCs w:val="28"/>
        </w:rPr>
      </w:pPr>
    </w:p>
    <w:p w:rsidR="00562B22" w:rsidRDefault="00562B22" w:rsidP="00655339">
      <w:pPr>
        <w:pStyle w:val="afd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 была создана корзина, а так же форма для оформления заказа пользователей. </w:t>
      </w:r>
      <w:r w:rsidR="00936DBB">
        <w:rPr>
          <w:sz w:val="28"/>
          <w:szCs w:val="28"/>
        </w:rPr>
        <w:t>Всё имеет простой интерфейс, так что разберётся абсолютно каждый пользователь.</w:t>
      </w:r>
    </w:p>
    <w:p w:rsidR="00562B22" w:rsidRDefault="00562B22" w:rsidP="00936DBB">
      <w:pPr>
        <w:pStyle w:val="afd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72025" cy="2114684"/>
            <wp:effectExtent l="19050" t="0" r="9525" b="0"/>
            <wp:docPr id="11" name="Рисунок 11" descr="C:\Users\ярик\Downloads\photo1687213753 (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ярик\Downloads\photo1687213753 (6)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131" cy="212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B22" w:rsidRPr="005F352C" w:rsidRDefault="00562B22" w:rsidP="00655339">
      <w:pPr>
        <w:pStyle w:val="af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36DBB">
        <w:rPr>
          <w:sz w:val="28"/>
          <w:szCs w:val="28"/>
        </w:rPr>
        <w:t>7</w:t>
      </w:r>
      <w:r w:rsidRPr="00AE4208">
        <w:rPr>
          <w:sz w:val="28"/>
          <w:szCs w:val="28"/>
        </w:rPr>
        <w:t xml:space="preserve"> – </w:t>
      </w:r>
      <w:r>
        <w:rPr>
          <w:sz w:val="28"/>
          <w:szCs w:val="28"/>
        </w:rPr>
        <w:t>Корзина для заказа</w:t>
      </w:r>
    </w:p>
    <w:p w:rsidR="00562B22" w:rsidRDefault="00562B22" w:rsidP="00655339">
      <w:pPr>
        <w:pStyle w:val="afd"/>
        <w:rPr>
          <w:sz w:val="28"/>
          <w:szCs w:val="28"/>
        </w:rPr>
      </w:pPr>
    </w:p>
    <w:p w:rsidR="00562B22" w:rsidRDefault="00562B22" w:rsidP="00DE62FE">
      <w:pPr>
        <w:pStyle w:val="afd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248150" cy="1568778"/>
            <wp:effectExtent l="19050" t="0" r="0" b="0"/>
            <wp:docPr id="10" name="Рисунок 10" descr="C:\Users\ярик\Downloads\photo1687213753 (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ярик\Downloads\photo1687213753 (5)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724" cy="1576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B22" w:rsidRDefault="00562B22" w:rsidP="00655339">
      <w:pPr>
        <w:pStyle w:val="af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36DBB">
        <w:rPr>
          <w:sz w:val="28"/>
          <w:szCs w:val="28"/>
        </w:rPr>
        <w:t>8</w:t>
      </w:r>
      <w:r w:rsidRPr="00AE420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Код для оформления </w:t>
      </w:r>
      <w:r w:rsidR="00DE62FE">
        <w:rPr>
          <w:sz w:val="28"/>
          <w:szCs w:val="28"/>
        </w:rPr>
        <w:t>заказа и отправки заполненной формы на почту организации</w:t>
      </w:r>
    </w:p>
    <w:p w:rsidR="00DE62FE" w:rsidRDefault="00DE62FE" w:rsidP="00655339">
      <w:pPr>
        <w:pStyle w:val="afd"/>
        <w:jc w:val="center"/>
        <w:rPr>
          <w:sz w:val="28"/>
          <w:szCs w:val="28"/>
        </w:rPr>
      </w:pPr>
    </w:p>
    <w:p w:rsidR="00DE62FE" w:rsidRPr="005F352C" w:rsidRDefault="00DE62FE" w:rsidP="00562B22">
      <w:pPr>
        <w:pStyle w:val="afd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391150" cy="2540729"/>
            <wp:effectExtent l="19050" t="0" r="0" b="0"/>
            <wp:docPr id="12" name="Рисунок 12" descr="C:\Users\ярик\Downloads\photo1687213753 (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ярик\Downloads\photo1687213753 (7)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40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2FE" w:rsidRPr="005F352C" w:rsidRDefault="00DE62FE" w:rsidP="00655339">
      <w:pPr>
        <w:pStyle w:val="af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36DBB">
        <w:rPr>
          <w:sz w:val="28"/>
          <w:szCs w:val="28"/>
        </w:rPr>
        <w:t>9</w:t>
      </w:r>
      <w:r w:rsidRPr="00AE4208">
        <w:rPr>
          <w:sz w:val="28"/>
          <w:szCs w:val="28"/>
        </w:rPr>
        <w:t xml:space="preserve"> – </w:t>
      </w:r>
      <w:r>
        <w:rPr>
          <w:sz w:val="28"/>
          <w:szCs w:val="28"/>
        </w:rPr>
        <w:t>Форма для оформления заказа</w:t>
      </w:r>
    </w:p>
    <w:p w:rsidR="00562B22" w:rsidRPr="00562B22" w:rsidRDefault="00562B22" w:rsidP="00655339">
      <w:pPr>
        <w:pStyle w:val="afd"/>
        <w:jc w:val="center"/>
        <w:rPr>
          <w:sz w:val="28"/>
          <w:szCs w:val="28"/>
        </w:rPr>
      </w:pPr>
    </w:p>
    <w:p w:rsidR="00616E20" w:rsidRDefault="00913353" w:rsidP="00655339">
      <w:pPr>
        <w:pStyle w:val="afd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 xml:space="preserve">Список </w:t>
      </w:r>
      <w:r w:rsidR="005B375B">
        <w:rPr>
          <w:sz w:val="28"/>
          <w:szCs w:val="28"/>
        </w:rPr>
        <w:t xml:space="preserve">используемой </w:t>
      </w:r>
      <w:r w:rsidR="00616E20" w:rsidRPr="00913353">
        <w:rPr>
          <w:sz w:val="28"/>
          <w:szCs w:val="28"/>
        </w:rPr>
        <w:t>литературы</w:t>
      </w:r>
      <w:bookmarkEnd w:id="6"/>
    </w:p>
    <w:p w:rsidR="00B45EBA" w:rsidRDefault="00B45EBA" w:rsidP="00913353">
      <w:pPr>
        <w:pStyle w:val="afd"/>
        <w:jc w:val="center"/>
        <w:rPr>
          <w:sz w:val="28"/>
          <w:szCs w:val="28"/>
        </w:rPr>
      </w:pPr>
    </w:p>
    <w:p w:rsidR="00CB49BF" w:rsidRDefault="00786535" w:rsidP="002F34F8">
      <w:pPr>
        <w:pStyle w:val="afd"/>
        <w:numPr>
          <w:ilvl w:val="0"/>
          <w:numId w:val="2"/>
        </w:numPr>
        <w:rPr>
          <w:sz w:val="28"/>
          <w:szCs w:val="28"/>
        </w:rPr>
      </w:pPr>
      <w:hyperlink r:id="rId17" w:history="1">
        <w:r w:rsidR="0051776B" w:rsidRPr="00E944F3">
          <w:rPr>
            <w:rStyle w:val="a5"/>
            <w:sz w:val="28"/>
            <w:szCs w:val="28"/>
          </w:rPr>
          <w:t>https://instrukzii.ru/specialisti/it/tehnik-programmyst.html</w:t>
        </w:r>
      </w:hyperlink>
    </w:p>
    <w:p w:rsidR="0051776B" w:rsidRPr="00F7583C" w:rsidRDefault="00E0737E" w:rsidP="002F34F8">
      <w:pPr>
        <w:pStyle w:val="afd"/>
        <w:numPr>
          <w:ilvl w:val="0"/>
          <w:numId w:val="2"/>
        </w:numPr>
        <w:rPr>
          <w:sz w:val="28"/>
          <w:szCs w:val="28"/>
        </w:rPr>
      </w:pPr>
      <w:r w:rsidRPr="00E0737E">
        <w:rPr>
          <w:sz w:val="28"/>
          <w:szCs w:val="28"/>
        </w:rPr>
        <w:t>compsch.com</w:t>
      </w:r>
    </w:p>
    <w:p w:rsidR="00F7583C" w:rsidRPr="00F7583C" w:rsidRDefault="00786535" w:rsidP="002F34F8">
      <w:pPr>
        <w:pStyle w:val="afd"/>
        <w:numPr>
          <w:ilvl w:val="0"/>
          <w:numId w:val="2"/>
        </w:numPr>
        <w:rPr>
          <w:sz w:val="28"/>
          <w:szCs w:val="28"/>
        </w:rPr>
      </w:pPr>
      <w:hyperlink r:id="rId18" w:history="1">
        <w:r w:rsidR="00F7583C" w:rsidRPr="00BD3DEC">
          <w:rPr>
            <w:rStyle w:val="a5"/>
            <w:sz w:val="28"/>
            <w:szCs w:val="28"/>
          </w:rPr>
          <w:t>https://developer.mozilla.org/ru/docs/Learn/Server-side/Django/Introduction</w:t>
        </w:r>
      </w:hyperlink>
    </w:p>
    <w:p w:rsidR="00F7583C" w:rsidRDefault="00F7583C" w:rsidP="002F34F8">
      <w:pPr>
        <w:pStyle w:val="afd"/>
        <w:numPr>
          <w:ilvl w:val="0"/>
          <w:numId w:val="2"/>
        </w:numPr>
        <w:rPr>
          <w:sz w:val="28"/>
          <w:szCs w:val="28"/>
        </w:rPr>
      </w:pPr>
      <w:r w:rsidRPr="00F7583C">
        <w:rPr>
          <w:sz w:val="28"/>
          <w:szCs w:val="28"/>
        </w:rPr>
        <w:t>https://ru.wikipedia.org</w:t>
      </w:r>
    </w:p>
    <w:p w:rsidR="00B45EBA" w:rsidRPr="00913353" w:rsidRDefault="00B45EBA" w:rsidP="00B45EBA">
      <w:pPr>
        <w:pStyle w:val="afd"/>
        <w:ind w:firstLine="851"/>
        <w:jc w:val="both"/>
        <w:rPr>
          <w:sz w:val="28"/>
          <w:szCs w:val="28"/>
        </w:rPr>
      </w:pPr>
    </w:p>
    <w:p w:rsidR="00616E20" w:rsidRDefault="00B45EBA" w:rsidP="00B45EBA">
      <w:pPr>
        <w:pStyle w:val="afd"/>
        <w:jc w:val="center"/>
        <w:rPr>
          <w:sz w:val="28"/>
          <w:szCs w:val="28"/>
        </w:rPr>
      </w:pPr>
      <w:bookmarkStart w:id="7" w:name="_Toc62932052"/>
      <w:r>
        <w:rPr>
          <w:sz w:val="28"/>
          <w:szCs w:val="28"/>
        </w:rPr>
        <w:br w:type="page"/>
      </w:r>
      <w:r w:rsidR="00616E20" w:rsidRPr="00913353">
        <w:rPr>
          <w:sz w:val="28"/>
          <w:szCs w:val="28"/>
        </w:rPr>
        <w:lastRenderedPageBreak/>
        <w:t>Приложени</w:t>
      </w:r>
      <w:bookmarkEnd w:id="7"/>
      <w:r>
        <w:rPr>
          <w:sz w:val="28"/>
          <w:szCs w:val="28"/>
        </w:rPr>
        <w:t>е</w:t>
      </w:r>
    </w:p>
    <w:p w:rsidR="00BA6140" w:rsidRPr="00913353" w:rsidRDefault="00BA6140" w:rsidP="00B45EBA">
      <w:pPr>
        <w:pStyle w:val="afd"/>
        <w:jc w:val="center"/>
        <w:rPr>
          <w:sz w:val="28"/>
          <w:szCs w:val="28"/>
        </w:rPr>
      </w:pPr>
    </w:p>
    <w:p w:rsidR="0013193A" w:rsidRDefault="00BA6140" w:rsidP="00913353">
      <w:pPr>
        <w:pStyle w:val="afd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9790" cy="3274309"/>
            <wp:effectExtent l="1905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74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140" w:rsidRPr="005F352C" w:rsidRDefault="00BA6140" w:rsidP="00655339">
      <w:pPr>
        <w:pStyle w:val="afd"/>
        <w:jc w:val="center"/>
        <w:rPr>
          <w:sz w:val="28"/>
          <w:szCs w:val="28"/>
        </w:rPr>
      </w:pPr>
      <w:r>
        <w:rPr>
          <w:sz w:val="28"/>
          <w:szCs w:val="28"/>
        </w:rPr>
        <w:t>Рисунок 10</w:t>
      </w:r>
      <w:r w:rsidRPr="00AE4208">
        <w:rPr>
          <w:sz w:val="28"/>
          <w:szCs w:val="28"/>
        </w:rPr>
        <w:t xml:space="preserve"> – </w:t>
      </w:r>
      <w:r>
        <w:rPr>
          <w:sz w:val="28"/>
          <w:szCs w:val="28"/>
        </w:rPr>
        <w:t>Основная страница сайта</w:t>
      </w:r>
    </w:p>
    <w:p w:rsidR="00BA6140" w:rsidRPr="00913353" w:rsidRDefault="00BA6140" w:rsidP="00655339">
      <w:pPr>
        <w:pStyle w:val="afd"/>
        <w:rPr>
          <w:sz w:val="28"/>
          <w:szCs w:val="28"/>
        </w:rPr>
      </w:pPr>
    </w:p>
    <w:sectPr w:rsidR="00BA6140" w:rsidRPr="00913353" w:rsidSect="00025C2D">
      <w:headerReference w:type="default" r:id="rId20"/>
      <w:footerReference w:type="default" r:id="rId21"/>
      <w:pgSz w:w="11906" w:h="16838"/>
      <w:pgMar w:top="568" w:right="851" w:bottom="1985" w:left="1701" w:header="720" w:footer="879" w:gutter="0"/>
      <w:pgNumType w:start="2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7C7E" w:rsidRDefault="00127C7E">
      <w:r>
        <w:separator/>
      </w:r>
    </w:p>
  </w:endnote>
  <w:endnote w:type="continuationSeparator" w:id="0">
    <w:p w:rsidR="00127C7E" w:rsidRDefault="00127C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ISOCPEUR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DD2" w:rsidRPr="00D92308" w:rsidRDefault="00786535" w:rsidP="00D92308">
    <w:pPr>
      <w:jc w:val="center"/>
      <w:rPr>
        <w:sz w:val="28"/>
        <w:szCs w:val="28"/>
      </w:rPr>
    </w:pPr>
    <w:r w:rsidRPr="0078653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560.15pt;margin-top:5.1pt;width:14pt;height:11.5pt;z-index:251655168;mso-wrap-distance-left:0;mso-wrap-distance-right:0;mso-position-horizontal-relative:page" stroked="f">
          <v:fill opacity="0" color2="black"/>
          <v:textbox style="mso-next-textbox:#_x0000_s2049" inset="0,0,0,0">
            <w:txbxContent>
              <w:p w:rsidR="00720DD2" w:rsidRDefault="00786535" w:rsidP="00661D68">
                <w:pPr>
                  <w:pStyle w:val="ae"/>
                  <w:jc w:val="center"/>
                </w:pPr>
                <w:r>
                  <w:rPr>
                    <w:rStyle w:val="a3"/>
                  </w:rPr>
                  <w:fldChar w:fldCharType="begin"/>
                </w:r>
                <w:r w:rsidR="00720DD2">
                  <w:rPr>
                    <w:rStyle w:val="a3"/>
                  </w:rPr>
                  <w:instrText xml:space="preserve"> PAGE </w:instrText>
                </w:r>
                <w:r>
                  <w:rPr>
                    <w:rStyle w:val="a3"/>
                  </w:rPr>
                  <w:fldChar w:fldCharType="separate"/>
                </w:r>
                <w:r w:rsidR="0062215E">
                  <w:rPr>
                    <w:rStyle w:val="a3"/>
                    <w:noProof/>
                  </w:rPr>
                  <w:t>3</w:t>
                </w:r>
                <w:r>
                  <w:rPr>
                    <w:rStyle w:val="a3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  <w:r w:rsidR="00D92308">
      <w:rPr>
        <w:sz w:val="28"/>
        <w:szCs w:val="28"/>
      </w:rPr>
      <w:t xml:space="preserve">                                           </w:t>
    </w:r>
    <w:r w:rsidR="00720DD2" w:rsidRPr="00D92308">
      <w:rPr>
        <w:sz w:val="28"/>
        <w:szCs w:val="28"/>
      </w:rPr>
      <w:t>РКСИ</w:t>
    </w:r>
    <w:proofErr w:type="gramStart"/>
    <w:r w:rsidR="00312196" w:rsidRPr="00D92308">
      <w:rPr>
        <w:sz w:val="28"/>
        <w:szCs w:val="28"/>
      </w:rPr>
      <w:t>.</w:t>
    </w:r>
    <w:r w:rsidR="00312196">
      <w:rPr>
        <w:sz w:val="28"/>
        <w:szCs w:val="28"/>
      </w:rPr>
      <w:t>П</w:t>
    </w:r>
    <w:proofErr w:type="gramEnd"/>
    <w:r w:rsidR="00D92308">
      <w:rPr>
        <w:sz w:val="28"/>
        <w:szCs w:val="28"/>
      </w:rPr>
      <w:t>П2</w:t>
    </w:r>
    <w:r w:rsidR="007748F4">
      <w:rPr>
        <w:sz w:val="28"/>
        <w:szCs w:val="28"/>
      </w:rPr>
      <w:t>3</w:t>
    </w:r>
    <w:r w:rsidR="00720DD2" w:rsidRPr="00D92308">
      <w:rPr>
        <w:sz w:val="28"/>
        <w:szCs w:val="28"/>
      </w:rPr>
      <w:t>.</w:t>
    </w:r>
    <w:r w:rsidR="00823D74" w:rsidRPr="00D92308">
      <w:rPr>
        <w:sz w:val="28"/>
        <w:szCs w:val="28"/>
        <w:lang w:val="en-US"/>
      </w:rPr>
      <w:t>09.02.03</w:t>
    </w:r>
    <w:r w:rsidR="00720DD2" w:rsidRPr="00D92308">
      <w:rPr>
        <w:sz w:val="28"/>
        <w:szCs w:val="28"/>
      </w:rPr>
      <w:t>.</w:t>
    </w:r>
    <w:r w:rsidR="00D81A08">
      <w:rPr>
        <w:color w:val="000000"/>
        <w:sz w:val="28"/>
        <w:szCs w:val="28"/>
      </w:rPr>
      <w:t>3519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7C7E" w:rsidRDefault="00127C7E">
      <w:r>
        <w:separator/>
      </w:r>
    </w:p>
  </w:footnote>
  <w:footnote w:type="continuationSeparator" w:id="0">
    <w:p w:rsidR="00127C7E" w:rsidRDefault="00127C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DD2" w:rsidRDefault="00786535">
    <w:pPr>
      <w:pStyle w:val="ac"/>
      <w:rPr>
        <w:sz w:val="19"/>
      </w:rPr>
    </w:pPr>
    <w:r w:rsidRPr="00786535">
      <w:pict>
        <v:line id="_x0000_s2052" style="position:absolute;flip:x y;z-index:-251658240" from="-28.35pt,-20.75pt" to="494.35pt,-20.75pt" strokeweight=".78mm">
          <v:stroke joinstyle="miter"/>
        </v:line>
      </w:pict>
    </w:r>
    <w:r w:rsidRPr="00786535">
      <w:pict>
        <v:line id="_x0000_s2051" style="position:absolute;z-index:-251659264" from="494.35pt,-20.7pt" to="494.4pt,772.15pt" strokeweight=".78mm">
          <v:stroke joinstyle="miter"/>
        </v:line>
      </w:pict>
    </w:r>
    <w:r w:rsidRPr="00786535">
      <w:pict>
        <v:line id="_x0000_s2050" style="position:absolute;z-index:-251660288" from="-28.35pt,-20.7pt" to="-28.3pt,772.15pt" strokeweight=".78mm">
          <v:stroke joinstyle="miter"/>
        </v:line>
      </w:pict>
    </w:r>
    <w:r w:rsidRPr="00786535">
      <w:pict>
        <v:group id="_x0000_s2053" style="position:absolute;margin-left:57.6pt;margin-top:763.2pt;width:526.25pt;height:43.35pt;z-index:251659264;mso-wrap-distance-left:0;mso-wrap-distance-right:0;mso-position-horizontal-relative:page;mso-position-vertical-relative:page" coordorigin="1152,15264" coordsize="10524,866">
          <o:lock v:ext="edit" text="t"/>
          <v:line id="_x0000_s2054" style="position:absolute;flip:x" from="1152,16129" to="11641,16130" strokeweight=".78mm">
            <v:stroke joinstyle="miter"/>
          </v:line>
          <v:line id="_x0000_s2055" style="position:absolute;flip:x" from="1152,15273" to="11641,15273" strokeweight=".78mm">
            <v:stroke joinstyle="miter"/>
          </v:line>
          <v:line id="_x0000_s2056" style="position:absolute;flip:x" from="1152,15557" to="4951,15557" strokeweight=".26mm">
            <v:stroke joinstyle="miter"/>
          </v:line>
          <v:line id="_x0000_s2057" style="position:absolute;flip:x" from="1152,15842" to="4951,15842" strokeweight=".78mm">
            <v:stroke joinstyle="miter"/>
          </v:line>
          <v:line id="_x0000_s2058" style="position:absolute" from="4951,15273" to="4951,16123" strokeweight=".78mm">
            <v:stroke joinstyle="miter"/>
          </v:line>
          <v:line id="_x0000_s2059" style="position:absolute" from="4384,15273" to="4384,16123" strokeweight=".78mm">
            <v:stroke joinstyle="miter"/>
          </v:line>
          <v:line id="_x0000_s2060" style="position:absolute" from="3534,15273" to="3534,16123" strokeweight=".78mm">
            <v:stroke joinstyle="miter"/>
          </v:line>
          <v:line id="_x0000_s2061" style="position:absolute" from="2116,15273" to="2116,16123" strokeweight=".78mm">
            <v:stroke joinstyle="miter"/>
          </v:line>
          <v:line id="_x0000_s2062" style="position:absolute" from="1549,15273" to="1549,16123" strokeweight=".78mm">
            <v:stroke joinstyle="miter"/>
          </v:line>
          <v:line id="_x0000_s2063" style="position:absolute" from="11075,15273" to="11075,16123" strokeweight=".78mm">
            <v:stroke joinstyle="miter"/>
          </v:line>
          <v:line id="_x0000_s2064" style="position:absolute" from="11075,15557" to="11641,15557" strokeweight=".78mm">
            <v:stroke joinstyle="miter"/>
          </v:line>
          <v:shapetype id="_x0000_t202" coordsize="21600,21600" o:spt="202" path="m,l,21600r21600,l21600,xe">
            <v:stroke joinstyle="miter"/>
            <v:path gradientshapeok="t" o:connecttype="rect"/>
          </v:shapetype>
          <v:shape id="_x0000_s2065" type="#_x0000_t202" style="position:absolute;left:1164;top:15841;width:432;height:288" filled="f" stroked="f">
            <v:stroke joinstyle="round"/>
            <v:textbox style="mso-next-textbox:#_x0000_s2065;mso-rotate-with-shape:t" inset=".35mm,.35mm,.35mm,.35mm">
              <w:txbxContent>
                <w:p w:rsidR="00720DD2" w:rsidRDefault="00720DD2">
                  <w:pPr>
                    <w:rPr>
                      <w:rFonts w:ascii="Arial" w:hAnsi="Arial"/>
                      <w:i/>
                      <w:sz w:val="17"/>
                    </w:rPr>
                  </w:pPr>
                  <w:proofErr w:type="spellStart"/>
                  <w:r>
                    <w:rPr>
                      <w:rFonts w:ascii="Arial" w:hAnsi="Arial"/>
                      <w:i/>
                      <w:sz w:val="17"/>
                    </w:rPr>
                    <w:t>Изм</w:t>
                  </w:r>
                  <w:proofErr w:type="spellEnd"/>
                  <w:r>
                    <w:rPr>
                      <w:rFonts w:ascii="Arial" w:hAnsi="Arial"/>
                      <w:i/>
                      <w:sz w:val="17"/>
                    </w:rPr>
                    <w:t>.</w:t>
                  </w:r>
                </w:p>
              </w:txbxContent>
            </v:textbox>
          </v:shape>
          <v:shape id="_x0000_s2066" type="#_x0000_t202" style="position:absolute;left:1596;top:15841;width:576;height:288" filled="f" stroked="f">
            <v:stroke joinstyle="round"/>
            <v:textbox style="mso-next-textbox:#_x0000_s2066;mso-rotate-with-shape:t" inset=".35mm,.35mm,.35mm,.35mm">
              <w:txbxContent>
                <w:p w:rsidR="00720DD2" w:rsidRDefault="00720DD2">
                  <w:pPr>
                    <w:rPr>
                      <w:rFonts w:ascii="Arial" w:hAnsi="Arial"/>
                      <w:i/>
                      <w:sz w:val="17"/>
                    </w:rPr>
                  </w:pPr>
                  <w:r>
                    <w:rPr>
                      <w:rFonts w:ascii="Arial" w:hAnsi="Arial"/>
                      <w:i/>
                      <w:sz w:val="17"/>
                    </w:rPr>
                    <w:t>Лист</w:t>
                  </w:r>
                </w:p>
              </w:txbxContent>
            </v:textbox>
          </v:shape>
          <v:shape id="_x0000_s2067" type="#_x0000_t202" style="position:absolute;left:2172;top:15841;width:1440;height:288" filled="f" stroked="f">
            <v:stroke joinstyle="round"/>
            <v:textbox style="mso-next-textbox:#_x0000_s2067;mso-rotate-with-shape:t" inset=".35mm,.35mm,.35mm,.35mm">
              <w:txbxContent>
                <w:p w:rsidR="00720DD2" w:rsidRDefault="00720DD2">
                  <w:pPr>
                    <w:rPr>
                      <w:rFonts w:ascii="Arial" w:hAnsi="Arial"/>
                      <w:i/>
                      <w:sz w:val="17"/>
                    </w:rPr>
                  </w:pPr>
                  <w:r>
                    <w:rPr>
                      <w:rFonts w:ascii="Arial" w:hAnsi="Arial"/>
                      <w:i/>
                      <w:sz w:val="17"/>
                    </w:rPr>
                    <w:t>№ документа</w:t>
                  </w:r>
                </w:p>
              </w:txbxContent>
            </v:textbox>
          </v:shape>
          <v:shape id="_x0000_s2068" type="#_x0000_t202" style="position:absolute;left:3612;top:15840;width:1008;height:288" filled="f" stroked="f">
            <v:stroke joinstyle="round"/>
            <v:textbox style="mso-next-textbox:#_x0000_s2068;mso-rotate-with-shape:t" inset=".35mm,.35mm,.35mm,.35mm">
              <w:txbxContent>
                <w:p w:rsidR="00720DD2" w:rsidRDefault="00720DD2">
                  <w:pPr>
                    <w:rPr>
                      <w:rFonts w:ascii="Arial" w:hAnsi="Arial"/>
                      <w:i/>
                      <w:sz w:val="17"/>
                    </w:rPr>
                  </w:pPr>
                  <w:r>
                    <w:rPr>
                      <w:rFonts w:ascii="Arial" w:hAnsi="Arial"/>
                      <w:i/>
                      <w:sz w:val="17"/>
                    </w:rPr>
                    <w:t>Подпись</w:t>
                  </w:r>
                </w:p>
              </w:txbxContent>
            </v:textbox>
          </v:shape>
          <v:shape id="_x0000_s2069" type="#_x0000_t202" style="position:absolute;left:4412;top:15840;width:720;height:288" filled="f" stroked="f">
            <v:stroke joinstyle="round"/>
            <v:textbox style="mso-next-textbox:#_x0000_s2069;mso-rotate-with-shape:t" inset=".35mm,.35mm,.35mm,.35mm">
              <w:txbxContent>
                <w:p w:rsidR="00720DD2" w:rsidRDefault="00720DD2">
                  <w:pPr>
                    <w:rPr>
                      <w:rFonts w:ascii="Arial" w:hAnsi="Arial"/>
                      <w:i/>
                      <w:sz w:val="17"/>
                    </w:rPr>
                  </w:pPr>
                  <w:r>
                    <w:rPr>
                      <w:rFonts w:ascii="Arial" w:hAnsi="Arial"/>
                      <w:i/>
                      <w:sz w:val="17"/>
                    </w:rPr>
                    <w:t>Дата</w:t>
                  </w:r>
                </w:p>
              </w:txbxContent>
            </v:textbox>
          </v:shape>
          <v:shape id="_x0000_s2070" type="#_x0000_t202" style="position:absolute;left:11100;top:15264;width:576;height:288" filled="f" stroked="f">
            <v:stroke joinstyle="round"/>
            <v:textbox style="mso-next-textbox:#_x0000_s2070;mso-rotate-with-shape:t" inset=".35mm,.35mm,.35mm,.35mm">
              <w:txbxContent>
                <w:p w:rsidR="00720DD2" w:rsidRDefault="00720DD2">
                  <w:pPr>
                    <w:rPr>
                      <w:rFonts w:ascii="Arial" w:hAnsi="Arial"/>
                      <w:i/>
                      <w:sz w:val="17"/>
                    </w:rPr>
                  </w:pPr>
                  <w:r>
                    <w:rPr>
                      <w:rFonts w:ascii="Arial" w:hAnsi="Arial"/>
                      <w:i/>
                      <w:sz w:val="17"/>
                    </w:rPr>
                    <w:t>Лист</w:t>
                  </w:r>
                </w:p>
              </w:txbxContent>
            </v:textbox>
          </v:shape>
          <w10:wrap anchorx="page" anchory="page"/>
        </v:group>
      </w:pict>
    </w:r>
    <w:r w:rsidRPr="00786535">
      <w:pict>
        <v:shape id="_x0000_s2071" type="#_x0000_t202" style="position:absolute;margin-left:314.4pt;margin-top:736.6pt;width:53.95pt;height:30.2pt;z-index:-251656192;mso-wrap-distance-left:9.05pt;mso-wrap-distance-right:9.05pt" stroked="f">
          <v:fill opacity="0" color2="black"/>
          <v:textbox style="mso-next-textbox:#_x0000_s2071" inset="0,0,0,0">
            <w:txbxContent>
              <w:p w:rsidR="00720DD2" w:rsidRDefault="00720DD2">
                <w:pPr>
                  <w:rPr>
                    <w:rFonts w:ascii="Arial" w:hAnsi="Arial"/>
                    <w:i/>
                    <w:sz w:val="31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03"/>
    <w:multiLevelType w:val="singleLevel"/>
    <w:tmpl w:val="00000003"/>
    <w:name w:val="WW8Num2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4"/>
    <w:multiLevelType w:val="singleLevel"/>
    <w:tmpl w:val="00000004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>
    <w:nsid w:val="00000005"/>
    <w:multiLevelType w:val="singleLevel"/>
    <w:tmpl w:val="00000005"/>
    <w:name w:val="WW8Num4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>
    <w:nsid w:val="00000006"/>
    <w:multiLevelType w:val="singleLevel"/>
    <w:tmpl w:val="00000006"/>
    <w:name w:val="WW8Num5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/>
      </w:rPr>
    </w:lvl>
  </w:abstractNum>
  <w:abstractNum w:abstractNumId="5">
    <w:nsid w:val="00000007"/>
    <w:multiLevelType w:val="singleLevel"/>
    <w:tmpl w:val="00000007"/>
    <w:name w:val="WW8Num6"/>
    <w:lvl w:ilvl="0">
      <w:start w:val="1"/>
      <w:numFmt w:val="bullet"/>
      <w:lvlText w:val=""/>
      <w:lvlJc w:val="left"/>
      <w:pPr>
        <w:tabs>
          <w:tab w:val="num" w:pos="0"/>
        </w:tabs>
        <w:ind w:left="1620" w:hanging="360"/>
      </w:pPr>
      <w:rPr>
        <w:rFonts w:ascii="Symbol" w:hAnsi="Symbol"/>
      </w:rPr>
    </w:lvl>
  </w:abstractNum>
  <w:abstractNum w:abstractNumId="6">
    <w:nsid w:val="00000008"/>
    <w:multiLevelType w:val="singleLevel"/>
    <w:tmpl w:val="00000008"/>
    <w:name w:val="WW8Num9"/>
    <w:lvl w:ilvl="0">
      <w:start w:val="1"/>
      <w:numFmt w:val="bullet"/>
      <w:lvlText w:val=""/>
      <w:lvlJc w:val="left"/>
      <w:pPr>
        <w:tabs>
          <w:tab w:val="num" w:pos="0"/>
        </w:tabs>
        <w:ind w:left="1866" w:hanging="360"/>
      </w:pPr>
      <w:rPr>
        <w:rFonts w:ascii="Symbol" w:hAnsi="Symbol"/>
      </w:rPr>
    </w:lvl>
  </w:abstractNum>
  <w:abstractNum w:abstractNumId="7">
    <w:nsid w:val="00000009"/>
    <w:multiLevelType w:val="singleLevel"/>
    <w:tmpl w:val="00000009"/>
    <w:name w:val="WW8Num10"/>
    <w:lvl w:ilvl="0">
      <w:start w:val="1"/>
      <w:numFmt w:val="bullet"/>
      <w:lvlText w:val="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</w:abstractNum>
  <w:abstractNum w:abstractNumId="8">
    <w:nsid w:val="0000000A"/>
    <w:multiLevelType w:val="singleLevel"/>
    <w:tmpl w:val="0000000A"/>
    <w:name w:val="WW8Num11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b w:val="0"/>
      </w:rPr>
    </w:lvl>
  </w:abstractNum>
  <w:abstractNum w:abstractNumId="9">
    <w:nsid w:val="0000000B"/>
    <w:multiLevelType w:val="singleLevel"/>
    <w:tmpl w:val="0000000B"/>
    <w:name w:val="WW8Num12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0">
    <w:nsid w:val="0000000C"/>
    <w:multiLevelType w:val="singleLevel"/>
    <w:tmpl w:val="0000000C"/>
    <w:name w:val="WW8Num14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1">
    <w:nsid w:val="0000000D"/>
    <w:multiLevelType w:val="singleLevel"/>
    <w:tmpl w:val="0000000D"/>
    <w:name w:val="WW8Num15"/>
    <w:lvl w:ilvl="0">
      <w:start w:val="1"/>
      <w:numFmt w:val="bullet"/>
      <w:lvlText w:val=""/>
      <w:lvlJc w:val="left"/>
      <w:pPr>
        <w:tabs>
          <w:tab w:val="num" w:pos="0"/>
        </w:tabs>
        <w:ind w:left="1259" w:hanging="360"/>
      </w:pPr>
      <w:rPr>
        <w:rFonts w:ascii="Symbol" w:hAnsi="Symbol"/>
      </w:rPr>
    </w:lvl>
  </w:abstractNum>
  <w:abstractNum w:abstractNumId="12">
    <w:nsid w:val="0000000E"/>
    <w:multiLevelType w:val="singleLevel"/>
    <w:tmpl w:val="0000000E"/>
    <w:name w:val="WW8Num16"/>
    <w:lvl w:ilvl="0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/>
      </w:rPr>
    </w:lvl>
  </w:abstractNum>
  <w:abstractNum w:abstractNumId="13">
    <w:nsid w:val="0000000F"/>
    <w:multiLevelType w:val="singleLevel"/>
    <w:tmpl w:val="0000000F"/>
    <w:name w:val="WW8Num17"/>
    <w:lvl w:ilvl="0">
      <w:start w:val="1"/>
      <w:numFmt w:val="bullet"/>
      <w:lvlText w:val=""/>
      <w:lvlJc w:val="left"/>
      <w:pPr>
        <w:tabs>
          <w:tab w:val="num" w:pos="0"/>
        </w:tabs>
        <w:ind w:left="1800" w:hanging="360"/>
      </w:pPr>
      <w:rPr>
        <w:rFonts w:ascii="Symbol" w:hAnsi="Symbol"/>
      </w:rPr>
    </w:lvl>
  </w:abstractNum>
  <w:abstractNum w:abstractNumId="14">
    <w:nsid w:val="00000010"/>
    <w:multiLevelType w:val="singleLevel"/>
    <w:tmpl w:val="00000010"/>
    <w:name w:val="WW8Num18"/>
    <w:lvl w:ilvl="0">
      <w:start w:val="1"/>
      <w:numFmt w:val="bullet"/>
      <w:lvlText w:val=""/>
      <w:lvlJc w:val="left"/>
      <w:pPr>
        <w:tabs>
          <w:tab w:val="num" w:pos="0"/>
        </w:tabs>
        <w:ind w:left="1259" w:hanging="360"/>
      </w:pPr>
      <w:rPr>
        <w:rFonts w:ascii="Symbol" w:hAnsi="Symbol"/>
      </w:rPr>
    </w:lvl>
  </w:abstractNum>
  <w:abstractNum w:abstractNumId="15">
    <w:nsid w:val="00000011"/>
    <w:multiLevelType w:val="singleLevel"/>
    <w:tmpl w:val="00000011"/>
    <w:name w:val="WW8Num19"/>
    <w:lvl w:ilvl="0">
      <w:start w:val="1"/>
      <w:numFmt w:val="bullet"/>
      <w:lvlText w:val="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</w:abstractNum>
  <w:abstractNum w:abstractNumId="16">
    <w:nsid w:val="00000012"/>
    <w:multiLevelType w:val="singleLevel"/>
    <w:tmpl w:val="00000012"/>
    <w:name w:val="WW8Num21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7">
    <w:nsid w:val="00000013"/>
    <w:multiLevelType w:val="singleLevel"/>
    <w:tmpl w:val="00000013"/>
    <w:name w:val="WW8Num22"/>
    <w:lvl w:ilvl="0">
      <w:start w:val="1"/>
      <w:numFmt w:val="bullet"/>
      <w:lvlText w:val=""/>
      <w:lvlJc w:val="left"/>
      <w:pPr>
        <w:tabs>
          <w:tab w:val="num" w:pos="0"/>
        </w:tabs>
        <w:ind w:left="1260" w:hanging="360"/>
      </w:pPr>
      <w:rPr>
        <w:rFonts w:ascii="Symbol" w:hAnsi="Symbol"/>
      </w:rPr>
    </w:lvl>
  </w:abstractNum>
  <w:abstractNum w:abstractNumId="18">
    <w:nsid w:val="00000014"/>
    <w:multiLevelType w:val="multilevel"/>
    <w:tmpl w:val="00000014"/>
    <w:name w:val="WW8Num23"/>
    <w:lvl w:ilvl="0">
      <w:start w:val="1"/>
      <w:numFmt w:val="decimal"/>
      <w:lvlText w:val="%1"/>
      <w:lvlJc w:val="left"/>
      <w:pPr>
        <w:tabs>
          <w:tab w:val="num" w:pos="0"/>
        </w:tabs>
        <w:ind w:left="450" w:hanging="45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875" w:hanging="45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57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355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7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56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9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775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560" w:hanging="2160"/>
      </w:pPr>
    </w:lvl>
  </w:abstractNum>
  <w:abstractNum w:abstractNumId="19">
    <w:nsid w:val="00000015"/>
    <w:multiLevelType w:val="singleLevel"/>
    <w:tmpl w:val="00000015"/>
    <w:name w:val="WW8Num24"/>
    <w:lvl w:ilvl="0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/>
      </w:rPr>
    </w:lvl>
  </w:abstractNum>
  <w:abstractNum w:abstractNumId="20">
    <w:nsid w:val="00000016"/>
    <w:multiLevelType w:val="singleLevel"/>
    <w:tmpl w:val="00000016"/>
    <w:name w:val="WW8Num26"/>
    <w:lvl w:ilvl="0">
      <w:start w:val="1"/>
      <w:numFmt w:val="bullet"/>
      <w:lvlText w:val=""/>
      <w:lvlJc w:val="left"/>
      <w:pPr>
        <w:tabs>
          <w:tab w:val="num" w:pos="0"/>
        </w:tabs>
        <w:ind w:left="1260" w:hanging="360"/>
      </w:pPr>
      <w:rPr>
        <w:rFonts w:ascii="Symbol" w:hAnsi="Symbol"/>
      </w:rPr>
    </w:lvl>
  </w:abstractNum>
  <w:abstractNum w:abstractNumId="21">
    <w:nsid w:val="158846D8"/>
    <w:multiLevelType w:val="hybridMultilevel"/>
    <w:tmpl w:val="4AEEECD4"/>
    <w:lvl w:ilvl="0" w:tplc="A956C48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18DB4345"/>
    <w:multiLevelType w:val="hybridMultilevel"/>
    <w:tmpl w:val="9B70B340"/>
    <w:lvl w:ilvl="0" w:tplc="A956C48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1E11374F"/>
    <w:multiLevelType w:val="hybridMultilevel"/>
    <w:tmpl w:val="0894620E"/>
    <w:lvl w:ilvl="0" w:tplc="34E0F50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0104EB4"/>
    <w:multiLevelType w:val="hybridMultilevel"/>
    <w:tmpl w:val="3254109E"/>
    <w:lvl w:ilvl="0" w:tplc="A956C4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956C4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E4E28FF"/>
    <w:multiLevelType w:val="hybridMultilevel"/>
    <w:tmpl w:val="8A020F76"/>
    <w:lvl w:ilvl="0" w:tplc="0812DB6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>
    <w:nsid w:val="59850CA2"/>
    <w:multiLevelType w:val="hybridMultilevel"/>
    <w:tmpl w:val="E3281E6A"/>
    <w:lvl w:ilvl="0" w:tplc="A956C4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956C4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4751B6"/>
    <w:multiLevelType w:val="hybridMultilevel"/>
    <w:tmpl w:val="F410B152"/>
    <w:lvl w:ilvl="0" w:tplc="A956C4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091916"/>
    <w:multiLevelType w:val="hybridMultilevel"/>
    <w:tmpl w:val="14344DAC"/>
    <w:lvl w:ilvl="0" w:tplc="A956C48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6E580657"/>
    <w:multiLevelType w:val="multilevel"/>
    <w:tmpl w:val="D3AC07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3886BD3"/>
    <w:multiLevelType w:val="hybridMultilevel"/>
    <w:tmpl w:val="F676BD90"/>
    <w:lvl w:ilvl="0" w:tplc="A956C48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>
    <w:nsid w:val="745E7A2D"/>
    <w:multiLevelType w:val="hybridMultilevel"/>
    <w:tmpl w:val="543AC182"/>
    <w:lvl w:ilvl="0" w:tplc="A956C4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A956C48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B22132C"/>
    <w:multiLevelType w:val="hybridMultilevel"/>
    <w:tmpl w:val="53182814"/>
    <w:lvl w:ilvl="0" w:tplc="A956C48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>
    <w:nsid w:val="7BBD4410"/>
    <w:multiLevelType w:val="hybridMultilevel"/>
    <w:tmpl w:val="D554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3"/>
  </w:num>
  <w:num w:numId="3">
    <w:abstractNumId w:val="25"/>
  </w:num>
  <w:num w:numId="4">
    <w:abstractNumId w:val="22"/>
  </w:num>
  <w:num w:numId="5">
    <w:abstractNumId w:val="32"/>
  </w:num>
  <w:num w:numId="6">
    <w:abstractNumId w:val="28"/>
  </w:num>
  <w:num w:numId="7">
    <w:abstractNumId w:val="21"/>
  </w:num>
  <w:num w:numId="8">
    <w:abstractNumId w:val="30"/>
  </w:num>
  <w:num w:numId="9">
    <w:abstractNumId w:val="29"/>
  </w:num>
  <w:num w:numId="10">
    <w:abstractNumId w:val="24"/>
  </w:num>
  <w:num w:numId="11">
    <w:abstractNumId w:val="27"/>
  </w:num>
  <w:num w:numId="12">
    <w:abstractNumId w:val="31"/>
  </w:num>
  <w:num w:numId="13">
    <w:abstractNumId w:val="2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43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96612"/>
    <w:rsid w:val="0000058D"/>
    <w:rsid w:val="00003102"/>
    <w:rsid w:val="0000723A"/>
    <w:rsid w:val="00013CF9"/>
    <w:rsid w:val="00014A91"/>
    <w:rsid w:val="0002338F"/>
    <w:rsid w:val="00025C2D"/>
    <w:rsid w:val="00032572"/>
    <w:rsid w:val="00037C05"/>
    <w:rsid w:val="000420AE"/>
    <w:rsid w:val="000441C1"/>
    <w:rsid w:val="0005110B"/>
    <w:rsid w:val="00051339"/>
    <w:rsid w:val="00051E8F"/>
    <w:rsid w:val="00063242"/>
    <w:rsid w:val="00063279"/>
    <w:rsid w:val="00063DDE"/>
    <w:rsid w:val="00064D07"/>
    <w:rsid w:val="00065B9E"/>
    <w:rsid w:val="000736C8"/>
    <w:rsid w:val="00074D3A"/>
    <w:rsid w:val="0007543B"/>
    <w:rsid w:val="00075E97"/>
    <w:rsid w:val="000834BE"/>
    <w:rsid w:val="0008396E"/>
    <w:rsid w:val="00084A58"/>
    <w:rsid w:val="00085AF4"/>
    <w:rsid w:val="000870E6"/>
    <w:rsid w:val="000955D5"/>
    <w:rsid w:val="000A13FD"/>
    <w:rsid w:val="000A1B48"/>
    <w:rsid w:val="000A26B3"/>
    <w:rsid w:val="000B4D62"/>
    <w:rsid w:val="000B6824"/>
    <w:rsid w:val="000B7EBF"/>
    <w:rsid w:val="000C5BBF"/>
    <w:rsid w:val="000D0BB3"/>
    <w:rsid w:val="000D628C"/>
    <w:rsid w:val="000E01B1"/>
    <w:rsid w:val="000E3CB4"/>
    <w:rsid w:val="000E4C87"/>
    <w:rsid w:val="000E55AA"/>
    <w:rsid w:val="000F1BEC"/>
    <w:rsid w:val="000F38C6"/>
    <w:rsid w:val="0011217B"/>
    <w:rsid w:val="00112350"/>
    <w:rsid w:val="00115BB4"/>
    <w:rsid w:val="001235ED"/>
    <w:rsid w:val="00124950"/>
    <w:rsid w:val="00127C7E"/>
    <w:rsid w:val="00130F96"/>
    <w:rsid w:val="0013179B"/>
    <w:rsid w:val="0013193A"/>
    <w:rsid w:val="00136088"/>
    <w:rsid w:val="0013750F"/>
    <w:rsid w:val="0013799C"/>
    <w:rsid w:val="00137D70"/>
    <w:rsid w:val="00142AE2"/>
    <w:rsid w:val="00146390"/>
    <w:rsid w:val="00146DEA"/>
    <w:rsid w:val="00147930"/>
    <w:rsid w:val="00151DB7"/>
    <w:rsid w:val="00156DBB"/>
    <w:rsid w:val="00160C05"/>
    <w:rsid w:val="00161F7B"/>
    <w:rsid w:val="00166695"/>
    <w:rsid w:val="00167162"/>
    <w:rsid w:val="001741DB"/>
    <w:rsid w:val="00177836"/>
    <w:rsid w:val="00180100"/>
    <w:rsid w:val="00180CC8"/>
    <w:rsid w:val="0018661D"/>
    <w:rsid w:val="00196761"/>
    <w:rsid w:val="001A54CF"/>
    <w:rsid w:val="001B0125"/>
    <w:rsid w:val="001B45BE"/>
    <w:rsid w:val="001C41C4"/>
    <w:rsid w:val="001C5302"/>
    <w:rsid w:val="001C6EEE"/>
    <w:rsid w:val="001D187C"/>
    <w:rsid w:val="001D61A6"/>
    <w:rsid w:val="001D633C"/>
    <w:rsid w:val="001E0C3C"/>
    <w:rsid w:val="001E20C6"/>
    <w:rsid w:val="001E3515"/>
    <w:rsid w:val="001E4A4E"/>
    <w:rsid w:val="001E4ACD"/>
    <w:rsid w:val="001F0C4C"/>
    <w:rsid w:val="001F10EF"/>
    <w:rsid w:val="001F487B"/>
    <w:rsid w:val="002006DD"/>
    <w:rsid w:val="00207936"/>
    <w:rsid w:val="00212D80"/>
    <w:rsid w:val="00212F55"/>
    <w:rsid w:val="00216AE0"/>
    <w:rsid w:val="00221E2C"/>
    <w:rsid w:val="002431EE"/>
    <w:rsid w:val="00244D87"/>
    <w:rsid w:val="0026230F"/>
    <w:rsid w:val="0026470F"/>
    <w:rsid w:val="00265730"/>
    <w:rsid w:val="002667F4"/>
    <w:rsid w:val="00275B4A"/>
    <w:rsid w:val="00290B77"/>
    <w:rsid w:val="00295860"/>
    <w:rsid w:val="002B3975"/>
    <w:rsid w:val="002B50BA"/>
    <w:rsid w:val="002C07CF"/>
    <w:rsid w:val="002C4EB1"/>
    <w:rsid w:val="002D54AE"/>
    <w:rsid w:val="002D7457"/>
    <w:rsid w:val="002E510C"/>
    <w:rsid w:val="002F05C1"/>
    <w:rsid w:val="002F34F8"/>
    <w:rsid w:val="00312196"/>
    <w:rsid w:val="00316D4F"/>
    <w:rsid w:val="00325BDE"/>
    <w:rsid w:val="00325C98"/>
    <w:rsid w:val="00325EDB"/>
    <w:rsid w:val="0032640D"/>
    <w:rsid w:val="003362DF"/>
    <w:rsid w:val="003477FD"/>
    <w:rsid w:val="0035127F"/>
    <w:rsid w:val="003518C0"/>
    <w:rsid w:val="00351A41"/>
    <w:rsid w:val="00353AB5"/>
    <w:rsid w:val="00357B85"/>
    <w:rsid w:val="0036596E"/>
    <w:rsid w:val="00366B96"/>
    <w:rsid w:val="00366C4C"/>
    <w:rsid w:val="003725B4"/>
    <w:rsid w:val="00374FB6"/>
    <w:rsid w:val="003754B6"/>
    <w:rsid w:val="00375B7C"/>
    <w:rsid w:val="003829CC"/>
    <w:rsid w:val="00382BFF"/>
    <w:rsid w:val="00384D72"/>
    <w:rsid w:val="00385F42"/>
    <w:rsid w:val="00393677"/>
    <w:rsid w:val="003A0AD4"/>
    <w:rsid w:val="003A1875"/>
    <w:rsid w:val="003A1D7D"/>
    <w:rsid w:val="003B3E08"/>
    <w:rsid w:val="003B4826"/>
    <w:rsid w:val="003B5AF9"/>
    <w:rsid w:val="003B5B21"/>
    <w:rsid w:val="003C0883"/>
    <w:rsid w:val="003C1F53"/>
    <w:rsid w:val="003C2649"/>
    <w:rsid w:val="003C404E"/>
    <w:rsid w:val="003D10E6"/>
    <w:rsid w:val="003D2DFB"/>
    <w:rsid w:val="003E2071"/>
    <w:rsid w:val="003E4FB6"/>
    <w:rsid w:val="003E77F1"/>
    <w:rsid w:val="003F393A"/>
    <w:rsid w:val="003F67A9"/>
    <w:rsid w:val="004063EF"/>
    <w:rsid w:val="004104F8"/>
    <w:rsid w:val="00414233"/>
    <w:rsid w:val="00414981"/>
    <w:rsid w:val="00425DF1"/>
    <w:rsid w:val="00430890"/>
    <w:rsid w:val="004346F1"/>
    <w:rsid w:val="00443161"/>
    <w:rsid w:val="00444219"/>
    <w:rsid w:val="00446813"/>
    <w:rsid w:val="00447263"/>
    <w:rsid w:val="00460FAD"/>
    <w:rsid w:val="0046268E"/>
    <w:rsid w:val="0047095C"/>
    <w:rsid w:val="004864A0"/>
    <w:rsid w:val="004971C0"/>
    <w:rsid w:val="004A003F"/>
    <w:rsid w:val="004A66A8"/>
    <w:rsid w:val="004A7A3E"/>
    <w:rsid w:val="004B32F7"/>
    <w:rsid w:val="004B450A"/>
    <w:rsid w:val="004B564B"/>
    <w:rsid w:val="004B61A0"/>
    <w:rsid w:val="004B7D8F"/>
    <w:rsid w:val="004C44BB"/>
    <w:rsid w:val="004D225C"/>
    <w:rsid w:val="004E33FD"/>
    <w:rsid w:val="004F6175"/>
    <w:rsid w:val="004F6B3E"/>
    <w:rsid w:val="005049C7"/>
    <w:rsid w:val="005066D8"/>
    <w:rsid w:val="005103F9"/>
    <w:rsid w:val="00510805"/>
    <w:rsid w:val="00513FA3"/>
    <w:rsid w:val="0051776B"/>
    <w:rsid w:val="00534795"/>
    <w:rsid w:val="005411D1"/>
    <w:rsid w:val="00542EC2"/>
    <w:rsid w:val="005433B5"/>
    <w:rsid w:val="0054537E"/>
    <w:rsid w:val="00545E1B"/>
    <w:rsid w:val="0054646B"/>
    <w:rsid w:val="00547909"/>
    <w:rsid w:val="00550503"/>
    <w:rsid w:val="00551D22"/>
    <w:rsid w:val="005550F6"/>
    <w:rsid w:val="00560507"/>
    <w:rsid w:val="00560EC7"/>
    <w:rsid w:val="00562B22"/>
    <w:rsid w:val="0057650A"/>
    <w:rsid w:val="00582157"/>
    <w:rsid w:val="00583F1D"/>
    <w:rsid w:val="00583F73"/>
    <w:rsid w:val="00584473"/>
    <w:rsid w:val="00587D2D"/>
    <w:rsid w:val="0059686E"/>
    <w:rsid w:val="005A349E"/>
    <w:rsid w:val="005A3C33"/>
    <w:rsid w:val="005B0D9D"/>
    <w:rsid w:val="005B20EF"/>
    <w:rsid w:val="005B375B"/>
    <w:rsid w:val="005B4DDD"/>
    <w:rsid w:val="005B593C"/>
    <w:rsid w:val="005B66D8"/>
    <w:rsid w:val="005B6D4F"/>
    <w:rsid w:val="005B7B0E"/>
    <w:rsid w:val="005C0412"/>
    <w:rsid w:val="005C1DBE"/>
    <w:rsid w:val="005C6C7F"/>
    <w:rsid w:val="005D3A35"/>
    <w:rsid w:val="005F352C"/>
    <w:rsid w:val="005F5508"/>
    <w:rsid w:val="006014E1"/>
    <w:rsid w:val="006121F2"/>
    <w:rsid w:val="006132F5"/>
    <w:rsid w:val="00616E20"/>
    <w:rsid w:val="00617431"/>
    <w:rsid w:val="006178DA"/>
    <w:rsid w:val="0062215E"/>
    <w:rsid w:val="00624715"/>
    <w:rsid w:val="006252D4"/>
    <w:rsid w:val="00625ED0"/>
    <w:rsid w:val="00634C74"/>
    <w:rsid w:val="0064117F"/>
    <w:rsid w:val="006430D3"/>
    <w:rsid w:val="00652B9B"/>
    <w:rsid w:val="006544AB"/>
    <w:rsid w:val="00655339"/>
    <w:rsid w:val="0065648C"/>
    <w:rsid w:val="0066123B"/>
    <w:rsid w:val="00661D68"/>
    <w:rsid w:val="0067041A"/>
    <w:rsid w:val="00670B2F"/>
    <w:rsid w:val="00675D0E"/>
    <w:rsid w:val="00676331"/>
    <w:rsid w:val="00677A63"/>
    <w:rsid w:val="00682494"/>
    <w:rsid w:val="00683A30"/>
    <w:rsid w:val="00684E89"/>
    <w:rsid w:val="006862BC"/>
    <w:rsid w:val="00686F28"/>
    <w:rsid w:val="006A28C8"/>
    <w:rsid w:val="006A2985"/>
    <w:rsid w:val="006A6EA5"/>
    <w:rsid w:val="006A7E85"/>
    <w:rsid w:val="006B6717"/>
    <w:rsid w:val="006B7B37"/>
    <w:rsid w:val="006C0807"/>
    <w:rsid w:val="006C7F41"/>
    <w:rsid w:val="006D2501"/>
    <w:rsid w:val="006D5619"/>
    <w:rsid w:val="006D56D1"/>
    <w:rsid w:val="006D6B8F"/>
    <w:rsid w:val="006E4B6E"/>
    <w:rsid w:val="006F06EC"/>
    <w:rsid w:val="006F0ABB"/>
    <w:rsid w:val="006F5E01"/>
    <w:rsid w:val="006F76D2"/>
    <w:rsid w:val="00707561"/>
    <w:rsid w:val="007078DE"/>
    <w:rsid w:val="00710BDB"/>
    <w:rsid w:val="007152F0"/>
    <w:rsid w:val="00717AB1"/>
    <w:rsid w:val="007204AF"/>
    <w:rsid w:val="00720753"/>
    <w:rsid w:val="00720DD2"/>
    <w:rsid w:val="00727C88"/>
    <w:rsid w:val="0073070B"/>
    <w:rsid w:val="007336DA"/>
    <w:rsid w:val="007372B3"/>
    <w:rsid w:val="00743EB9"/>
    <w:rsid w:val="007448BD"/>
    <w:rsid w:val="00747B0E"/>
    <w:rsid w:val="0075143E"/>
    <w:rsid w:val="00754BB8"/>
    <w:rsid w:val="00755D7F"/>
    <w:rsid w:val="007575E1"/>
    <w:rsid w:val="007657EF"/>
    <w:rsid w:val="00773D32"/>
    <w:rsid w:val="007748F4"/>
    <w:rsid w:val="00782609"/>
    <w:rsid w:val="00786535"/>
    <w:rsid w:val="00786A08"/>
    <w:rsid w:val="00786C79"/>
    <w:rsid w:val="00787D06"/>
    <w:rsid w:val="00790DDF"/>
    <w:rsid w:val="00792901"/>
    <w:rsid w:val="007978E0"/>
    <w:rsid w:val="007A4214"/>
    <w:rsid w:val="007B61F2"/>
    <w:rsid w:val="007B77BA"/>
    <w:rsid w:val="007B78C9"/>
    <w:rsid w:val="007C2600"/>
    <w:rsid w:val="007C500A"/>
    <w:rsid w:val="007C6A3B"/>
    <w:rsid w:val="007D431A"/>
    <w:rsid w:val="007D496D"/>
    <w:rsid w:val="007E7019"/>
    <w:rsid w:val="007F01B2"/>
    <w:rsid w:val="007F4CA3"/>
    <w:rsid w:val="00800B37"/>
    <w:rsid w:val="008051A5"/>
    <w:rsid w:val="00807958"/>
    <w:rsid w:val="008136BC"/>
    <w:rsid w:val="00814322"/>
    <w:rsid w:val="008149B0"/>
    <w:rsid w:val="00814BE8"/>
    <w:rsid w:val="00816DC8"/>
    <w:rsid w:val="008201B8"/>
    <w:rsid w:val="00820F68"/>
    <w:rsid w:val="00822329"/>
    <w:rsid w:val="00822586"/>
    <w:rsid w:val="00823D74"/>
    <w:rsid w:val="00824285"/>
    <w:rsid w:val="0084107B"/>
    <w:rsid w:val="00847E88"/>
    <w:rsid w:val="00851321"/>
    <w:rsid w:val="00851E74"/>
    <w:rsid w:val="008541A2"/>
    <w:rsid w:val="00856BD1"/>
    <w:rsid w:val="008736D0"/>
    <w:rsid w:val="00877E5A"/>
    <w:rsid w:val="0088043F"/>
    <w:rsid w:val="00882013"/>
    <w:rsid w:val="008853D0"/>
    <w:rsid w:val="00893815"/>
    <w:rsid w:val="00893F6B"/>
    <w:rsid w:val="008953FD"/>
    <w:rsid w:val="008A3C97"/>
    <w:rsid w:val="008B1E0D"/>
    <w:rsid w:val="008B2334"/>
    <w:rsid w:val="008C20FC"/>
    <w:rsid w:val="008C5466"/>
    <w:rsid w:val="008D3432"/>
    <w:rsid w:val="008D778C"/>
    <w:rsid w:val="008E2875"/>
    <w:rsid w:val="008F0AF5"/>
    <w:rsid w:val="008F5282"/>
    <w:rsid w:val="00900111"/>
    <w:rsid w:val="0090468D"/>
    <w:rsid w:val="00910BF7"/>
    <w:rsid w:val="00912C37"/>
    <w:rsid w:val="00913353"/>
    <w:rsid w:val="0091581B"/>
    <w:rsid w:val="009173FB"/>
    <w:rsid w:val="00926502"/>
    <w:rsid w:val="0092672F"/>
    <w:rsid w:val="00930460"/>
    <w:rsid w:val="00930CBC"/>
    <w:rsid w:val="009362E1"/>
    <w:rsid w:val="00936DBB"/>
    <w:rsid w:val="00945B4E"/>
    <w:rsid w:val="00947B46"/>
    <w:rsid w:val="009572EA"/>
    <w:rsid w:val="00966EB3"/>
    <w:rsid w:val="00975545"/>
    <w:rsid w:val="00976F52"/>
    <w:rsid w:val="00980EE3"/>
    <w:rsid w:val="00996612"/>
    <w:rsid w:val="009A4F67"/>
    <w:rsid w:val="009A5A1A"/>
    <w:rsid w:val="009B1ACF"/>
    <w:rsid w:val="009B1BEA"/>
    <w:rsid w:val="009B2D65"/>
    <w:rsid w:val="009B45BC"/>
    <w:rsid w:val="009C1D95"/>
    <w:rsid w:val="009D1D5B"/>
    <w:rsid w:val="009D22F5"/>
    <w:rsid w:val="009D3442"/>
    <w:rsid w:val="009D4CA0"/>
    <w:rsid w:val="009D6BC4"/>
    <w:rsid w:val="009E58C8"/>
    <w:rsid w:val="009E6873"/>
    <w:rsid w:val="009F4BA0"/>
    <w:rsid w:val="009F660D"/>
    <w:rsid w:val="009F730F"/>
    <w:rsid w:val="00A03B37"/>
    <w:rsid w:val="00A0478A"/>
    <w:rsid w:val="00A11036"/>
    <w:rsid w:val="00A1286B"/>
    <w:rsid w:val="00A15A17"/>
    <w:rsid w:val="00A1741F"/>
    <w:rsid w:val="00A21625"/>
    <w:rsid w:val="00A372E9"/>
    <w:rsid w:val="00A42401"/>
    <w:rsid w:val="00A52119"/>
    <w:rsid w:val="00A60148"/>
    <w:rsid w:val="00A62E02"/>
    <w:rsid w:val="00A63F40"/>
    <w:rsid w:val="00A70B61"/>
    <w:rsid w:val="00A735F9"/>
    <w:rsid w:val="00A81E24"/>
    <w:rsid w:val="00A857A0"/>
    <w:rsid w:val="00A87720"/>
    <w:rsid w:val="00A92396"/>
    <w:rsid w:val="00A9386A"/>
    <w:rsid w:val="00A94AB9"/>
    <w:rsid w:val="00AB35CE"/>
    <w:rsid w:val="00AC6A32"/>
    <w:rsid w:val="00AC7B14"/>
    <w:rsid w:val="00AD0966"/>
    <w:rsid w:val="00AD2346"/>
    <w:rsid w:val="00AE4208"/>
    <w:rsid w:val="00AE5625"/>
    <w:rsid w:val="00AF00BA"/>
    <w:rsid w:val="00B00BC5"/>
    <w:rsid w:val="00B034AD"/>
    <w:rsid w:val="00B0460A"/>
    <w:rsid w:val="00B10136"/>
    <w:rsid w:val="00B117C1"/>
    <w:rsid w:val="00B146B7"/>
    <w:rsid w:val="00B16DDD"/>
    <w:rsid w:val="00B20505"/>
    <w:rsid w:val="00B231BC"/>
    <w:rsid w:val="00B24FD2"/>
    <w:rsid w:val="00B2614D"/>
    <w:rsid w:val="00B36C29"/>
    <w:rsid w:val="00B4087C"/>
    <w:rsid w:val="00B4180B"/>
    <w:rsid w:val="00B41EFA"/>
    <w:rsid w:val="00B45EBA"/>
    <w:rsid w:val="00B5085B"/>
    <w:rsid w:val="00B50CB7"/>
    <w:rsid w:val="00B56A2D"/>
    <w:rsid w:val="00B56AB4"/>
    <w:rsid w:val="00B605BA"/>
    <w:rsid w:val="00B632CB"/>
    <w:rsid w:val="00B656A3"/>
    <w:rsid w:val="00B72D6F"/>
    <w:rsid w:val="00B839E5"/>
    <w:rsid w:val="00B8773C"/>
    <w:rsid w:val="00B87CC4"/>
    <w:rsid w:val="00B907D4"/>
    <w:rsid w:val="00B9242F"/>
    <w:rsid w:val="00B93B16"/>
    <w:rsid w:val="00BA0FD8"/>
    <w:rsid w:val="00BA2CE1"/>
    <w:rsid w:val="00BA6140"/>
    <w:rsid w:val="00BA7DB9"/>
    <w:rsid w:val="00BB7077"/>
    <w:rsid w:val="00BC78E8"/>
    <w:rsid w:val="00BD72EA"/>
    <w:rsid w:val="00BD7B1C"/>
    <w:rsid w:val="00BE474C"/>
    <w:rsid w:val="00BF08E2"/>
    <w:rsid w:val="00BF2C22"/>
    <w:rsid w:val="00BF5763"/>
    <w:rsid w:val="00C177DA"/>
    <w:rsid w:val="00C21D98"/>
    <w:rsid w:val="00C24779"/>
    <w:rsid w:val="00C25D83"/>
    <w:rsid w:val="00C260D0"/>
    <w:rsid w:val="00C322DD"/>
    <w:rsid w:val="00C3329B"/>
    <w:rsid w:val="00C406F3"/>
    <w:rsid w:val="00C42284"/>
    <w:rsid w:val="00C472C6"/>
    <w:rsid w:val="00C5059B"/>
    <w:rsid w:val="00C52A79"/>
    <w:rsid w:val="00C54EC1"/>
    <w:rsid w:val="00C658B4"/>
    <w:rsid w:val="00C8038A"/>
    <w:rsid w:val="00C8231B"/>
    <w:rsid w:val="00CA0518"/>
    <w:rsid w:val="00CA4B1A"/>
    <w:rsid w:val="00CB00E3"/>
    <w:rsid w:val="00CB1E46"/>
    <w:rsid w:val="00CB4370"/>
    <w:rsid w:val="00CB49BF"/>
    <w:rsid w:val="00CC055F"/>
    <w:rsid w:val="00CC18F5"/>
    <w:rsid w:val="00CC6DD2"/>
    <w:rsid w:val="00CD03AF"/>
    <w:rsid w:val="00CE1C16"/>
    <w:rsid w:val="00CE3082"/>
    <w:rsid w:val="00CE48FD"/>
    <w:rsid w:val="00CE6F8F"/>
    <w:rsid w:val="00CF0B3E"/>
    <w:rsid w:val="00CF391D"/>
    <w:rsid w:val="00CF4420"/>
    <w:rsid w:val="00D02F5D"/>
    <w:rsid w:val="00D035B1"/>
    <w:rsid w:val="00D041ED"/>
    <w:rsid w:val="00D06991"/>
    <w:rsid w:val="00D14232"/>
    <w:rsid w:val="00D22BF1"/>
    <w:rsid w:val="00D25F7B"/>
    <w:rsid w:val="00D261D8"/>
    <w:rsid w:val="00D32692"/>
    <w:rsid w:val="00D3454B"/>
    <w:rsid w:val="00D40138"/>
    <w:rsid w:val="00D40EB4"/>
    <w:rsid w:val="00D461C4"/>
    <w:rsid w:val="00D46DE3"/>
    <w:rsid w:val="00D477CE"/>
    <w:rsid w:val="00D507FC"/>
    <w:rsid w:val="00D57349"/>
    <w:rsid w:val="00D73869"/>
    <w:rsid w:val="00D81529"/>
    <w:rsid w:val="00D81A08"/>
    <w:rsid w:val="00D85C97"/>
    <w:rsid w:val="00D87521"/>
    <w:rsid w:val="00D87B90"/>
    <w:rsid w:val="00D9199A"/>
    <w:rsid w:val="00D92007"/>
    <w:rsid w:val="00D92308"/>
    <w:rsid w:val="00D92C1E"/>
    <w:rsid w:val="00D966B6"/>
    <w:rsid w:val="00DA7CC2"/>
    <w:rsid w:val="00DA7F13"/>
    <w:rsid w:val="00DB794E"/>
    <w:rsid w:val="00DC2A7A"/>
    <w:rsid w:val="00DD009A"/>
    <w:rsid w:val="00DD5433"/>
    <w:rsid w:val="00DD780E"/>
    <w:rsid w:val="00DE3AB0"/>
    <w:rsid w:val="00DE455C"/>
    <w:rsid w:val="00DE62FE"/>
    <w:rsid w:val="00DE70B2"/>
    <w:rsid w:val="00DF318A"/>
    <w:rsid w:val="00E00BF5"/>
    <w:rsid w:val="00E0737E"/>
    <w:rsid w:val="00E13347"/>
    <w:rsid w:val="00E14578"/>
    <w:rsid w:val="00E20208"/>
    <w:rsid w:val="00E238F7"/>
    <w:rsid w:val="00E4221B"/>
    <w:rsid w:val="00E422A8"/>
    <w:rsid w:val="00E47749"/>
    <w:rsid w:val="00E50A61"/>
    <w:rsid w:val="00E53CBB"/>
    <w:rsid w:val="00E57C4D"/>
    <w:rsid w:val="00E62147"/>
    <w:rsid w:val="00E64D2D"/>
    <w:rsid w:val="00E654DD"/>
    <w:rsid w:val="00E7061C"/>
    <w:rsid w:val="00E735E6"/>
    <w:rsid w:val="00E7624E"/>
    <w:rsid w:val="00E86D8B"/>
    <w:rsid w:val="00E874CB"/>
    <w:rsid w:val="00E9081E"/>
    <w:rsid w:val="00E908E1"/>
    <w:rsid w:val="00E917EB"/>
    <w:rsid w:val="00E91F6C"/>
    <w:rsid w:val="00E92661"/>
    <w:rsid w:val="00E93CCD"/>
    <w:rsid w:val="00EA4DD8"/>
    <w:rsid w:val="00EA58C0"/>
    <w:rsid w:val="00EB1725"/>
    <w:rsid w:val="00EB4879"/>
    <w:rsid w:val="00EB5FA0"/>
    <w:rsid w:val="00EC01E1"/>
    <w:rsid w:val="00EC5367"/>
    <w:rsid w:val="00ED24F1"/>
    <w:rsid w:val="00ED32A3"/>
    <w:rsid w:val="00EE02FD"/>
    <w:rsid w:val="00EE2ED4"/>
    <w:rsid w:val="00F0029C"/>
    <w:rsid w:val="00F00839"/>
    <w:rsid w:val="00F0704D"/>
    <w:rsid w:val="00F12140"/>
    <w:rsid w:val="00F141A7"/>
    <w:rsid w:val="00F235ED"/>
    <w:rsid w:val="00F40269"/>
    <w:rsid w:val="00F40491"/>
    <w:rsid w:val="00F40538"/>
    <w:rsid w:val="00F4088F"/>
    <w:rsid w:val="00F54C71"/>
    <w:rsid w:val="00F55BD7"/>
    <w:rsid w:val="00F56739"/>
    <w:rsid w:val="00F619D4"/>
    <w:rsid w:val="00F65B57"/>
    <w:rsid w:val="00F6726F"/>
    <w:rsid w:val="00F7583C"/>
    <w:rsid w:val="00F75CD7"/>
    <w:rsid w:val="00F819B1"/>
    <w:rsid w:val="00F8397B"/>
    <w:rsid w:val="00FA22C4"/>
    <w:rsid w:val="00FA2F02"/>
    <w:rsid w:val="00FA746D"/>
    <w:rsid w:val="00FB0046"/>
    <w:rsid w:val="00FB6BC1"/>
    <w:rsid w:val="00FB7A3D"/>
    <w:rsid w:val="00FC320B"/>
    <w:rsid w:val="00FC4F6E"/>
    <w:rsid w:val="00FE2B0E"/>
    <w:rsid w:val="00FE507D"/>
    <w:rsid w:val="00FE604B"/>
    <w:rsid w:val="00FE7673"/>
    <w:rsid w:val="00FF7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3" type="connector" idref="#Line 4"/>
        <o:r id="V:Rule4" type="connector" idref="#Line 45"/>
        <o:r id="V:Rule5" type="connector" idref="#Line 22"/>
        <o:r id="V:Rule6" type="connector" idref="#Line 10"/>
        <o:r id="V:Rule7" type="connector" idref="#Line 44"/>
        <o:r id="V:Rule8" type="connector" idref="#Line 6"/>
        <o:r id="V:Rule9" type="connector" idref="#Line 41"/>
        <o:r id="V:Rule10" type="connector" idref="#Line 7"/>
        <o:r id="V:Rule11" type="connector" idref="#Line 24"/>
        <o:r id="V:Rule12" type="connector" idref="#_x0000_s1080"/>
        <o:r id="V:Rule13" type="connector" idref="#Line 23"/>
        <o:r id="V:Rule14" type="connector" idref="#Line 12"/>
        <o:r id="V:Rule15" type="connector" idref="#Line 5"/>
        <o:r id="V:Rule16" type="connector" idref="#Line 11"/>
        <o:r id="V:Rule17" type="connector" idref="#Line 8"/>
        <o:r id="V:Rule18" type="connector" idref="#_x0000_s1077"/>
        <o:r id="V:Rule19" type="connector" idref="#Line 9"/>
        <o:r id="V:Rule20" type="connector" idref="#Line 21"/>
        <o:r id="V:Rule21" type="connector" idref="#Line 25"/>
        <o:r id="V:Rule22" type="connector" idref="#Line 50"/>
        <o:r id="V:Rule23" type="connector" idref="#Line 43"/>
        <o:r id="V:Rule24" type="connector" idref="#Line 49"/>
      </o:rules>
      <o:regrouptable v:ext="edit">
        <o:entry new="1" old="0"/>
        <o:entry new="2" old="1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A4E"/>
    <w:pPr>
      <w:suppressAutoHyphens/>
    </w:pPr>
    <w:rPr>
      <w:lang w:eastAsia="ar-SA"/>
    </w:rPr>
  </w:style>
  <w:style w:type="paragraph" w:styleId="1">
    <w:name w:val="heading 1"/>
    <w:basedOn w:val="a"/>
    <w:next w:val="a"/>
    <w:qFormat/>
    <w:rsid w:val="00743EB9"/>
    <w:pPr>
      <w:keepNext/>
      <w:tabs>
        <w:tab w:val="num" w:pos="1800"/>
      </w:tabs>
      <w:outlineLvl w:val="0"/>
    </w:pPr>
    <w:rPr>
      <w:rFonts w:ascii="Arial" w:hAnsi="Arial"/>
      <w:i/>
      <w:sz w:val="18"/>
    </w:rPr>
  </w:style>
  <w:style w:type="paragraph" w:styleId="2">
    <w:name w:val="heading 2"/>
    <w:basedOn w:val="a"/>
    <w:next w:val="a"/>
    <w:qFormat/>
    <w:rsid w:val="00743EB9"/>
    <w:pPr>
      <w:keepNext/>
      <w:tabs>
        <w:tab w:val="num" w:pos="1440"/>
      </w:tabs>
      <w:jc w:val="center"/>
      <w:outlineLvl w:val="1"/>
    </w:pPr>
    <w:rPr>
      <w:rFonts w:ascii="Arial" w:hAnsi="Arial" w:cs="Arial"/>
      <w:sz w:val="32"/>
    </w:rPr>
  </w:style>
  <w:style w:type="paragraph" w:styleId="3">
    <w:name w:val="heading 3"/>
    <w:basedOn w:val="a"/>
    <w:next w:val="a"/>
    <w:qFormat/>
    <w:rsid w:val="00743EB9"/>
    <w:pPr>
      <w:keepNext/>
      <w:tabs>
        <w:tab w:val="num" w:pos="720"/>
      </w:tabs>
      <w:ind w:left="720" w:hanging="432"/>
      <w:jc w:val="center"/>
      <w:outlineLvl w:val="2"/>
    </w:pPr>
    <w:rPr>
      <w:rFonts w:ascii="Arial" w:hAnsi="Arial"/>
      <w:i/>
      <w:sz w:val="28"/>
    </w:rPr>
  </w:style>
  <w:style w:type="paragraph" w:styleId="4">
    <w:name w:val="heading 4"/>
    <w:basedOn w:val="a"/>
    <w:next w:val="a"/>
    <w:qFormat/>
    <w:rsid w:val="00743EB9"/>
    <w:pPr>
      <w:keepNext/>
      <w:tabs>
        <w:tab w:val="num" w:pos="864"/>
      </w:tabs>
      <w:ind w:left="864" w:hanging="144"/>
      <w:outlineLvl w:val="3"/>
    </w:pPr>
    <w:rPr>
      <w:rFonts w:ascii="Arial" w:hAnsi="Arial" w:cs="Arial"/>
      <w:i/>
      <w:iCs/>
      <w:sz w:val="32"/>
    </w:rPr>
  </w:style>
  <w:style w:type="paragraph" w:styleId="5">
    <w:name w:val="heading 5"/>
    <w:basedOn w:val="a"/>
    <w:next w:val="a"/>
    <w:qFormat/>
    <w:rsid w:val="00743EB9"/>
    <w:pPr>
      <w:keepNext/>
      <w:tabs>
        <w:tab w:val="num" w:pos="1008"/>
      </w:tabs>
      <w:ind w:left="1008" w:hanging="432"/>
      <w:outlineLvl w:val="4"/>
    </w:pPr>
    <w:rPr>
      <w:rFonts w:ascii="Arial" w:hAnsi="Arial" w:cs="Arial"/>
      <w:i/>
      <w:iCs/>
      <w:sz w:val="32"/>
    </w:rPr>
  </w:style>
  <w:style w:type="paragraph" w:styleId="6">
    <w:name w:val="heading 6"/>
    <w:basedOn w:val="a"/>
    <w:next w:val="a"/>
    <w:qFormat/>
    <w:rsid w:val="00743EB9"/>
    <w:pPr>
      <w:keepNext/>
      <w:tabs>
        <w:tab w:val="num" w:pos="1152"/>
      </w:tabs>
      <w:ind w:left="1152" w:hanging="432"/>
      <w:outlineLvl w:val="5"/>
    </w:pPr>
    <w:rPr>
      <w:rFonts w:ascii="Arial" w:hAnsi="Arial" w:cs="Arial"/>
      <w:i/>
      <w:iCs/>
      <w:color w:val="000000"/>
      <w:sz w:val="32"/>
    </w:rPr>
  </w:style>
  <w:style w:type="paragraph" w:styleId="7">
    <w:name w:val="heading 7"/>
    <w:basedOn w:val="a"/>
    <w:next w:val="a"/>
    <w:qFormat/>
    <w:rsid w:val="00743EB9"/>
    <w:pPr>
      <w:keepNext/>
      <w:tabs>
        <w:tab w:val="num" w:pos="1296"/>
      </w:tabs>
      <w:ind w:left="1296" w:hanging="288"/>
      <w:outlineLvl w:val="6"/>
    </w:pPr>
    <w:rPr>
      <w:rFonts w:ascii="Arial" w:hAnsi="Arial" w:cs="Arial"/>
      <w:i/>
      <w:iCs/>
      <w:color w:val="000000"/>
      <w:sz w:val="40"/>
    </w:rPr>
  </w:style>
  <w:style w:type="paragraph" w:styleId="8">
    <w:name w:val="heading 8"/>
    <w:basedOn w:val="a"/>
    <w:next w:val="a"/>
    <w:qFormat/>
    <w:rsid w:val="00743EB9"/>
    <w:pPr>
      <w:keepNext/>
      <w:tabs>
        <w:tab w:val="num" w:pos="1440"/>
      </w:tabs>
      <w:ind w:left="1440" w:hanging="432"/>
      <w:outlineLvl w:val="7"/>
    </w:pPr>
    <w:rPr>
      <w:sz w:val="40"/>
    </w:rPr>
  </w:style>
  <w:style w:type="paragraph" w:styleId="9">
    <w:name w:val="heading 9"/>
    <w:basedOn w:val="a"/>
    <w:next w:val="a"/>
    <w:qFormat/>
    <w:rsid w:val="00743EB9"/>
    <w:pPr>
      <w:keepNext/>
      <w:tabs>
        <w:tab w:val="num" w:pos="1584"/>
      </w:tabs>
      <w:ind w:left="1584" w:hanging="144"/>
      <w:outlineLvl w:val="8"/>
    </w:pPr>
    <w:rPr>
      <w:rFonts w:ascii="Arial" w:hAnsi="Arial" w:cs="Arial"/>
      <w:b/>
      <w:bCs/>
      <w:i/>
      <w:i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743EB9"/>
    <w:rPr>
      <w:rFonts w:ascii="Symbol" w:hAnsi="Symbol"/>
    </w:rPr>
  </w:style>
  <w:style w:type="character" w:customStyle="1" w:styleId="WW8Num1z1">
    <w:name w:val="WW8Num1z1"/>
    <w:rsid w:val="00743EB9"/>
    <w:rPr>
      <w:rFonts w:ascii="Courier New" w:hAnsi="Courier New" w:cs="Courier New"/>
    </w:rPr>
  </w:style>
  <w:style w:type="character" w:customStyle="1" w:styleId="WW8Num1z2">
    <w:name w:val="WW8Num1z2"/>
    <w:rsid w:val="00743EB9"/>
    <w:rPr>
      <w:rFonts w:ascii="Wingdings" w:hAnsi="Wingdings"/>
    </w:rPr>
  </w:style>
  <w:style w:type="character" w:customStyle="1" w:styleId="WW8Num2z0">
    <w:name w:val="WW8Num2z0"/>
    <w:rsid w:val="00743EB9"/>
    <w:rPr>
      <w:rFonts w:ascii="Symbol" w:hAnsi="Symbol"/>
    </w:rPr>
  </w:style>
  <w:style w:type="character" w:customStyle="1" w:styleId="WW8Num2z1">
    <w:name w:val="WW8Num2z1"/>
    <w:rsid w:val="00743EB9"/>
    <w:rPr>
      <w:rFonts w:ascii="Courier New" w:hAnsi="Courier New" w:cs="Courier New"/>
    </w:rPr>
  </w:style>
  <w:style w:type="character" w:customStyle="1" w:styleId="WW8Num2z2">
    <w:name w:val="WW8Num2z2"/>
    <w:rsid w:val="00743EB9"/>
    <w:rPr>
      <w:rFonts w:ascii="Wingdings" w:hAnsi="Wingdings"/>
    </w:rPr>
  </w:style>
  <w:style w:type="character" w:customStyle="1" w:styleId="WW8Num3z0">
    <w:name w:val="WW8Num3z0"/>
    <w:rsid w:val="00743EB9"/>
    <w:rPr>
      <w:rFonts w:ascii="Symbol" w:hAnsi="Symbol"/>
    </w:rPr>
  </w:style>
  <w:style w:type="character" w:customStyle="1" w:styleId="WW8Num3z1">
    <w:name w:val="WW8Num3z1"/>
    <w:rsid w:val="00743EB9"/>
    <w:rPr>
      <w:rFonts w:ascii="Courier New" w:hAnsi="Courier New" w:cs="Courier New"/>
    </w:rPr>
  </w:style>
  <w:style w:type="character" w:customStyle="1" w:styleId="WW8Num3z2">
    <w:name w:val="WW8Num3z2"/>
    <w:rsid w:val="00743EB9"/>
    <w:rPr>
      <w:rFonts w:ascii="Wingdings" w:hAnsi="Wingdings"/>
    </w:rPr>
  </w:style>
  <w:style w:type="character" w:customStyle="1" w:styleId="WW8Num4z0">
    <w:name w:val="WW8Num4z0"/>
    <w:rsid w:val="00743EB9"/>
    <w:rPr>
      <w:rFonts w:ascii="Symbol" w:hAnsi="Symbol"/>
    </w:rPr>
  </w:style>
  <w:style w:type="character" w:customStyle="1" w:styleId="WW8Num4z1">
    <w:name w:val="WW8Num4z1"/>
    <w:rsid w:val="00743EB9"/>
    <w:rPr>
      <w:rFonts w:ascii="Courier New" w:hAnsi="Courier New" w:cs="Courier New"/>
    </w:rPr>
  </w:style>
  <w:style w:type="character" w:customStyle="1" w:styleId="WW8Num4z2">
    <w:name w:val="WW8Num4z2"/>
    <w:rsid w:val="00743EB9"/>
    <w:rPr>
      <w:rFonts w:ascii="Wingdings" w:hAnsi="Wingdings"/>
    </w:rPr>
  </w:style>
  <w:style w:type="character" w:customStyle="1" w:styleId="WW8Num5z0">
    <w:name w:val="WW8Num5z0"/>
    <w:rsid w:val="00743EB9"/>
    <w:rPr>
      <w:rFonts w:ascii="Symbol" w:hAnsi="Symbol"/>
    </w:rPr>
  </w:style>
  <w:style w:type="character" w:customStyle="1" w:styleId="WW8Num5z1">
    <w:name w:val="WW8Num5z1"/>
    <w:rsid w:val="00743EB9"/>
    <w:rPr>
      <w:rFonts w:ascii="Courier New" w:hAnsi="Courier New" w:cs="Courier New"/>
    </w:rPr>
  </w:style>
  <w:style w:type="character" w:customStyle="1" w:styleId="WW8Num5z2">
    <w:name w:val="WW8Num5z2"/>
    <w:rsid w:val="00743EB9"/>
    <w:rPr>
      <w:rFonts w:ascii="Wingdings" w:hAnsi="Wingdings"/>
    </w:rPr>
  </w:style>
  <w:style w:type="character" w:customStyle="1" w:styleId="WW8Num6z0">
    <w:name w:val="WW8Num6z0"/>
    <w:rsid w:val="00743EB9"/>
    <w:rPr>
      <w:rFonts w:ascii="Symbol" w:hAnsi="Symbol"/>
    </w:rPr>
  </w:style>
  <w:style w:type="character" w:customStyle="1" w:styleId="WW8Num6z1">
    <w:name w:val="WW8Num6z1"/>
    <w:rsid w:val="00743EB9"/>
    <w:rPr>
      <w:rFonts w:ascii="Courier New" w:hAnsi="Courier New" w:cs="Courier New"/>
    </w:rPr>
  </w:style>
  <w:style w:type="character" w:customStyle="1" w:styleId="WW8Num6z2">
    <w:name w:val="WW8Num6z2"/>
    <w:rsid w:val="00743EB9"/>
    <w:rPr>
      <w:rFonts w:ascii="Wingdings" w:hAnsi="Wingdings"/>
    </w:rPr>
  </w:style>
  <w:style w:type="character" w:customStyle="1" w:styleId="WW8Num7z0">
    <w:name w:val="WW8Num7z0"/>
    <w:rsid w:val="00743EB9"/>
    <w:rPr>
      <w:rFonts w:ascii="Times New Roman" w:eastAsia="Times New Roman" w:hAnsi="Times New Roman" w:cs="Times New Roman"/>
      <w:b w:val="0"/>
    </w:rPr>
  </w:style>
  <w:style w:type="character" w:customStyle="1" w:styleId="WW8Num9z0">
    <w:name w:val="WW8Num9z0"/>
    <w:rsid w:val="00743EB9"/>
    <w:rPr>
      <w:rFonts w:ascii="Symbol" w:hAnsi="Symbol"/>
    </w:rPr>
  </w:style>
  <w:style w:type="character" w:customStyle="1" w:styleId="WW8Num9z1">
    <w:name w:val="WW8Num9z1"/>
    <w:rsid w:val="00743EB9"/>
    <w:rPr>
      <w:rFonts w:ascii="Courier New" w:hAnsi="Courier New" w:cs="Courier New"/>
    </w:rPr>
  </w:style>
  <w:style w:type="character" w:customStyle="1" w:styleId="WW8Num9z2">
    <w:name w:val="WW8Num9z2"/>
    <w:rsid w:val="00743EB9"/>
    <w:rPr>
      <w:rFonts w:ascii="Wingdings" w:hAnsi="Wingdings"/>
    </w:rPr>
  </w:style>
  <w:style w:type="character" w:customStyle="1" w:styleId="WW8Num10z0">
    <w:name w:val="WW8Num10z0"/>
    <w:rsid w:val="00743EB9"/>
    <w:rPr>
      <w:rFonts w:ascii="Symbol" w:hAnsi="Symbol"/>
    </w:rPr>
  </w:style>
  <w:style w:type="character" w:customStyle="1" w:styleId="WW8Num10z1">
    <w:name w:val="WW8Num10z1"/>
    <w:rsid w:val="00743EB9"/>
    <w:rPr>
      <w:rFonts w:ascii="Courier New" w:hAnsi="Courier New" w:cs="Courier New"/>
    </w:rPr>
  </w:style>
  <w:style w:type="character" w:customStyle="1" w:styleId="WW8Num10z2">
    <w:name w:val="WW8Num10z2"/>
    <w:rsid w:val="00743EB9"/>
    <w:rPr>
      <w:rFonts w:ascii="Wingdings" w:hAnsi="Wingdings"/>
    </w:rPr>
  </w:style>
  <w:style w:type="character" w:customStyle="1" w:styleId="WW8Num11z0">
    <w:name w:val="WW8Num11z0"/>
    <w:rsid w:val="00743EB9"/>
    <w:rPr>
      <w:b w:val="0"/>
    </w:rPr>
  </w:style>
  <w:style w:type="character" w:customStyle="1" w:styleId="WW8Num12z0">
    <w:name w:val="WW8Num12z0"/>
    <w:rsid w:val="00743EB9"/>
    <w:rPr>
      <w:rFonts w:ascii="Symbol" w:hAnsi="Symbol"/>
    </w:rPr>
  </w:style>
  <w:style w:type="character" w:customStyle="1" w:styleId="WW8Num12z1">
    <w:name w:val="WW8Num12z1"/>
    <w:rsid w:val="00743EB9"/>
    <w:rPr>
      <w:rFonts w:ascii="Courier New" w:hAnsi="Courier New" w:cs="Courier New"/>
    </w:rPr>
  </w:style>
  <w:style w:type="character" w:customStyle="1" w:styleId="WW8Num12z2">
    <w:name w:val="WW8Num12z2"/>
    <w:rsid w:val="00743EB9"/>
    <w:rPr>
      <w:rFonts w:ascii="Wingdings" w:hAnsi="Wingdings"/>
    </w:rPr>
  </w:style>
  <w:style w:type="character" w:customStyle="1" w:styleId="WW8Num14z0">
    <w:name w:val="WW8Num14z0"/>
    <w:rsid w:val="00743EB9"/>
    <w:rPr>
      <w:rFonts w:ascii="Symbol" w:hAnsi="Symbol"/>
    </w:rPr>
  </w:style>
  <w:style w:type="character" w:customStyle="1" w:styleId="WW8Num14z1">
    <w:name w:val="WW8Num14z1"/>
    <w:rsid w:val="00743EB9"/>
    <w:rPr>
      <w:rFonts w:ascii="Courier New" w:hAnsi="Courier New" w:cs="Courier New"/>
    </w:rPr>
  </w:style>
  <w:style w:type="character" w:customStyle="1" w:styleId="WW8Num14z2">
    <w:name w:val="WW8Num14z2"/>
    <w:rsid w:val="00743EB9"/>
    <w:rPr>
      <w:rFonts w:ascii="Wingdings" w:hAnsi="Wingdings"/>
    </w:rPr>
  </w:style>
  <w:style w:type="character" w:customStyle="1" w:styleId="WW8Num15z0">
    <w:name w:val="WW8Num15z0"/>
    <w:rsid w:val="00743EB9"/>
    <w:rPr>
      <w:rFonts w:ascii="Symbol" w:hAnsi="Symbol"/>
    </w:rPr>
  </w:style>
  <w:style w:type="character" w:customStyle="1" w:styleId="WW8Num15z1">
    <w:name w:val="WW8Num15z1"/>
    <w:rsid w:val="00743EB9"/>
    <w:rPr>
      <w:rFonts w:ascii="Courier New" w:hAnsi="Courier New" w:cs="Courier New"/>
    </w:rPr>
  </w:style>
  <w:style w:type="character" w:customStyle="1" w:styleId="WW8Num15z2">
    <w:name w:val="WW8Num15z2"/>
    <w:rsid w:val="00743EB9"/>
    <w:rPr>
      <w:rFonts w:ascii="Wingdings" w:hAnsi="Wingdings"/>
    </w:rPr>
  </w:style>
  <w:style w:type="character" w:customStyle="1" w:styleId="WW8Num16z0">
    <w:name w:val="WW8Num16z0"/>
    <w:rsid w:val="00743EB9"/>
    <w:rPr>
      <w:rFonts w:ascii="Symbol" w:hAnsi="Symbol"/>
    </w:rPr>
  </w:style>
  <w:style w:type="character" w:customStyle="1" w:styleId="WW8Num16z1">
    <w:name w:val="WW8Num16z1"/>
    <w:rsid w:val="00743EB9"/>
    <w:rPr>
      <w:rFonts w:ascii="Courier New" w:hAnsi="Courier New" w:cs="Courier New"/>
    </w:rPr>
  </w:style>
  <w:style w:type="character" w:customStyle="1" w:styleId="WW8Num16z2">
    <w:name w:val="WW8Num16z2"/>
    <w:rsid w:val="00743EB9"/>
    <w:rPr>
      <w:rFonts w:ascii="Wingdings" w:hAnsi="Wingdings"/>
    </w:rPr>
  </w:style>
  <w:style w:type="character" w:customStyle="1" w:styleId="WW8Num17z0">
    <w:name w:val="WW8Num17z0"/>
    <w:rsid w:val="00743EB9"/>
    <w:rPr>
      <w:rFonts w:ascii="Symbol" w:hAnsi="Symbol"/>
    </w:rPr>
  </w:style>
  <w:style w:type="character" w:customStyle="1" w:styleId="WW8Num17z1">
    <w:name w:val="WW8Num17z1"/>
    <w:rsid w:val="00743EB9"/>
    <w:rPr>
      <w:rFonts w:ascii="Courier New" w:hAnsi="Courier New" w:cs="Courier New"/>
    </w:rPr>
  </w:style>
  <w:style w:type="character" w:customStyle="1" w:styleId="WW8Num17z2">
    <w:name w:val="WW8Num17z2"/>
    <w:rsid w:val="00743EB9"/>
    <w:rPr>
      <w:rFonts w:ascii="Wingdings" w:hAnsi="Wingdings"/>
    </w:rPr>
  </w:style>
  <w:style w:type="character" w:customStyle="1" w:styleId="WW8Num18z0">
    <w:name w:val="WW8Num18z0"/>
    <w:rsid w:val="00743EB9"/>
    <w:rPr>
      <w:rFonts w:ascii="Symbol" w:hAnsi="Symbol"/>
    </w:rPr>
  </w:style>
  <w:style w:type="character" w:customStyle="1" w:styleId="WW8Num18z1">
    <w:name w:val="WW8Num18z1"/>
    <w:rsid w:val="00743EB9"/>
    <w:rPr>
      <w:rFonts w:ascii="Courier New" w:hAnsi="Courier New" w:cs="Courier New"/>
    </w:rPr>
  </w:style>
  <w:style w:type="character" w:customStyle="1" w:styleId="WW8Num18z2">
    <w:name w:val="WW8Num18z2"/>
    <w:rsid w:val="00743EB9"/>
    <w:rPr>
      <w:rFonts w:ascii="Wingdings" w:hAnsi="Wingdings"/>
    </w:rPr>
  </w:style>
  <w:style w:type="character" w:customStyle="1" w:styleId="WW8Num19z0">
    <w:name w:val="WW8Num19z0"/>
    <w:rsid w:val="00743EB9"/>
    <w:rPr>
      <w:rFonts w:ascii="Symbol" w:hAnsi="Symbol"/>
    </w:rPr>
  </w:style>
  <w:style w:type="character" w:customStyle="1" w:styleId="WW8Num19z1">
    <w:name w:val="WW8Num19z1"/>
    <w:rsid w:val="00743EB9"/>
    <w:rPr>
      <w:rFonts w:ascii="Courier New" w:hAnsi="Courier New" w:cs="Courier New"/>
    </w:rPr>
  </w:style>
  <w:style w:type="character" w:customStyle="1" w:styleId="WW8Num19z2">
    <w:name w:val="WW8Num19z2"/>
    <w:rsid w:val="00743EB9"/>
    <w:rPr>
      <w:rFonts w:ascii="Wingdings" w:hAnsi="Wingdings"/>
    </w:rPr>
  </w:style>
  <w:style w:type="character" w:customStyle="1" w:styleId="WW8Num20z0">
    <w:name w:val="WW8Num20z0"/>
    <w:rsid w:val="00743EB9"/>
    <w:rPr>
      <w:rFonts w:ascii="Symbol" w:hAnsi="Symbol"/>
    </w:rPr>
  </w:style>
  <w:style w:type="character" w:customStyle="1" w:styleId="WW8Num21z0">
    <w:name w:val="WW8Num21z0"/>
    <w:rsid w:val="00743EB9"/>
    <w:rPr>
      <w:rFonts w:ascii="Symbol" w:hAnsi="Symbol"/>
    </w:rPr>
  </w:style>
  <w:style w:type="character" w:customStyle="1" w:styleId="WW8Num21z1">
    <w:name w:val="WW8Num21z1"/>
    <w:rsid w:val="00743EB9"/>
    <w:rPr>
      <w:rFonts w:ascii="Courier New" w:hAnsi="Courier New" w:cs="Courier New"/>
    </w:rPr>
  </w:style>
  <w:style w:type="character" w:customStyle="1" w:styleId="WW8Num21z2">
    <w:name w:val="WW8Num21z2"/>
    <w:rsid w:val="00743EB9"/>
    <w:rPr>
      <w:rFonts w:ascii="Wingdings" w:hAnsi="Wingdings"/>
    </w:rPr>
  </w:style>
  <w:style w:type="character" w:customStyle="1" w:styleId="WW8Num22z0">
    <w:name w:val="WW8Num22z0"/>
    <w:rsid w:val="00743EB9"/>
    <w:rPr>
      <w:rFonts w:ascii="Symbol" w:hAnsi="Symbol"/>
    </w:rPr>
  </w:style>
  <w:style w:type="character" w:customStyle="1" w:styleId="WW8Num22z1">
    <w:name w:val="WW8Num22z1"/>
    <w:rsid w:val="00743EB9"/>
    <w:rPr>
      <w:rFonts w:ascii="Courier New" w:hAnsi="Courier New" w:cs="Courier New"/>
    </w:rPr>
  </w:style>
  <w:style w:type="character" w:customStyle="1" w:styleId="WW8Num22z2">
    <w:name w:val="WW8Num22z2"/>
    <w:rsid w:val="00743EB9"/>
    <w:rPr>
      <w:rFonts w:ascii="Wingdings" w:hAnsi="Wingdings"/>
    </w:rPr>
  </w:style>
  <w:style w:type="character" w:customStyle="1" w:styleId="WW8Num24z0">
    <w:name w:val="WW8Num24z0"/>
    <w:rsid w:val="00743EB9"/>
    <w:rPr>
      <w:rFonts w:ascii="Symbol" w:hAnsi="Symbol"/>
    </w:rPr>
  </w:style>
  <w:style w:type="character" w:customStyle="1" w:styleId="WW8Num24z1">
    <w:name w:val="WW8Num24z1"/>
    <w:rsid w:val="00743EB9"/>
    <w:rPr>
      <w:rFonts w:ascii="Courier New" w:hAnsi="Courier New" w:cs="Courier New"/>
    </w:rPr>
  </w:style>
  <w:style w:type="character" w:customStyle="1" w:styleId="WW8Num24z2">
    <w:name w:val="WW8Num24z2"/>
    <w:rsid w:val="00743EB9"/>
    <w:rPr>
      <w:rFonts w:ascii="Wingdings" w:hAnsi="Wingdings"/>
    </w:rPr>
  </w:style>
  <w:style w:type="character" w:customStyle="1" w:styleId="WW8Num26z0">
    <w:name w:val="WW8Num26z0"/>
    <w:rsid w:val="00743EB9"/>
    <w:rPr>
      <w:rFonts w:ascii="Symbol" w:hAnsi="Symbol"/>
    </w:rPr>
  </w:style>
  <w:style w:type="character" w:customStyle="1" w:styleId="WW8Num26z1">
    <w:name w:val="WW8Num26z1"/>
    <w:rsid w:val="00743EB9"/>
    <w:rPr>
      <w:rFonts w:ascii="Courier New" w:hAnsi="Courier New" w:cs="Courier New"/>
    </w:rPr>
  </w:style>
  <w:style w:type="character" w:customStyle="1" w:styleId="WW8Num26z2">
    <w:name w:val="WW8Num26z2"/>
    <w:rsid w:val="00743EB9"/>
    <w:rPr>
      <w:rFonts w:ascii="Wingdings" w:hAnsi="Wingdings"/>
    </w:rPr>
  </w:style>
  <w:style w:type="character" w:customStyle="1" w:styleId="10">
    <w:name w:val="Основной шрифт абзаца1"/>
    <w:rsid w:val="00743EB9"/>
  </w:style>
  <w:style w:type="character" w:styleId="a3">
    <w:name w:val="page number"/>
    <w:basedOn w:val="10"/>
    <w:rsid w:val="00743EB9"/>
  </w:style>
  <w:style w:type="character" w:styleId="a4">
    <w:name w:val="Strong"/>
    <w:uiPriority w:val="22"/>
    <w:qFormat/>
    <w:rsid w:val="00743EB9"/>
    <w:rPr>
      <w:b/>
      <w:bCs/>
    </w:rPr>
  </w:style>
  <w:style w:type="character" w:styleId="a5">
    <w:name w:val="Hyperlink"/>
    <w:uiPriority w:val="99"/>
    <w:rsid w:val="00743EB9"/>
    <w:rPr>
      <w:color w:val="0000FF"/>
      <w:u w:val="single"/>
    </w:rPr>
  </w:style>
  <w:style w:type="character" w:customStyle="1" w:styleId="a6">
    <w:name w:val="Символ нумерации"/>
    <w:rsid w:val="00743EB9"/>
    <w:rPr>
      <w:sz w:val="28"/>
      <w:szCs w:val="28"/>
    </w:rPr>
  </w:style>
  <w:style w:type="character" w:customStyle="1" w:styleId="a7">
    <w:name w:val="Маркеры списка"/>
    <w:rsid w:val="00743EB9"/>
    <w:rPr>
      <w:rFonts w:ascii="OpenSymbol" w:eastAsia="OpenSymbol" w:hAnsi="OpenSymbol" w:cs="OpenSymbol"/>
    </w:rPr>
  </w:style>
  <w:style w:type="paragraph" w:customStyle="1" w:styleId="a8">
    <w:name w:val="Заголовок"/>
    <w:basedOn w:val="a"/>
    <w:next w:val="a9"/>
    <w:rsid w:val="00743EB9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a9">
    <w:name w:val="Body Text"/>
    <w:basedOn w:val="a"/>
    <w:link w:val="aa"/>
    <w:rsid w:val="00743EB9"/>
    <w:pPr>
      <w:ind w:right="-36"/>
      <w:jc w:val="center"/>
    </w:pPr>
    <w:rPr>
      <w:sz w:val="32"/>
    </w:rPr>
  </w:style>
  <w:style w:type="paragraph" w:styleId="ab">
    <w:name w:val="List"/>
    <w:basedOn w:val="a9"/>
    <w:rsid w:val="00743EB9"/>
    <w:rPr>
      <w:rFonts w:cs="Mangal"/>
    </w:rPr>
  </w:style>
  <w:style w:type="paragraph" w:customStyle="1" w:styleId="11">
    <w:name w:val="Название1"/>
    <w:basedOn w:val="a"/>
    <w:rsid w:val="00743EB9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rsid w:val="00743EB9"/>
    <w:pPr>
      <w:suppressLineNumbers/>
    </w:pPr>
    <w:rPr>
      <w:rFonts w:cs="Mangal"/>
    </w:rPr>
  </w:style>
  <w:style w:type="paragraph" w:styleId="ac">
    <w:name w:val="header"/>
    <w:basedOn w:val="a"/>
    <w:rsid w:val="00743EB9"/>
  </w:style>
  <w:style w:type="paragraph" w:styleId="ad">
    <w:name w:val="Body Text Indent"/>
    <w:basedOn w:val="a"/>
    <w:rsid w:val="00743EB9"/>
    <w:pPr>
      <w:ind w:firstLine="1080"/>
      <w:jc w:val="both"/>
    </w:pPr>
    <w:rPr>
      <w:sz w:val="28"/>
    </w:rPr>
  </w:style>
  <w:style w:type="paragraph" w:styleId="ae">
    <w:name w:val="footer"/>
    <w:basedOn w:val="a"/>
    <w:rsid w:val="00743EB9"/>
  </w:style>
  <w:style w:type="paragraph" w:customStyle="1" w:styleId="21">
    <w:name w:val="Основной текст с отступом 21"/>
    <w:basedOn w:val="a"/>
    <w:rsid w:val="00743EB9"/>
    <w:pPr>
      <w:ind w:firstLine="1080"/>
      <w:jc w:val="both"/>
    </w:pPr>
    <w:rPr>
      <w:sz w:val="32"/>
    </w:rPr>
  </w:style>
  <w:style w:type="paragraph" w:customStyle="1" w:styleId="31">
    <w:name w:val="Основной текст с отступом 31"/>
    <w:basedOn w:val="a"/>
    <w:rsid w:val="00743EB9"/>
    <w:pPr>
      <w:ind w:left="1620" w:hanging="540"/>
      <w:jc w:val="both"/>
    </w:pPr>
    <w:rPr>
      <w:sz w:val="32"/>
    </w:rPr>
  </w:style>
  <w:style w:type="paragraph" w:styleId="30">
    <w:name w:val="toc 3"/>
    <w:basedOn w:val="a"/>
    <w:next w:val="a"/>
    <w:rsid w:val="00743EB9"/>
    <w:pPr>
      <w:ind w:left="480" w:firstLine="851"/>
    </w:pPr>
    <w:rPr>
      <w:i/>
    </w:rPr>
  </w:style>
  <w:style w:type="paragraph" w:customStyle="1" w:styleId="210">
    <w:name w:val="Основной текст 21"/>
    <w:basedOn w:val="a"/>
    <w:rsid w:val="00743EB9"/>
    <w:pPr>
      <w:jc w:val="both"/>
    </w:pPr>
  </w:style>
  <w:style w:type="paragraph" w:customStyle="1" w:styleId="310">
    <w:name w:val="Основной текст 31"/>
    <w:basedOn w:val="a"/>
    <w:rsid w:val="00743EB9"/>
    <w:pPr>
      <w:spacing w:line="360" w:lineRule="auto"/>
    </w:pPr>
    <w:rPr>
      <w:i/>
      <w:sz w:val="28"/>
      <w:szCs w:val="28"/>
    </w:rPr>
  </w:style>
  <w:style w:type="paragraph" w:styleId="13">
    <w:name w:val="toc 1"/>
    <w:basedOn w:val="a"/>
    <w:next w:val="a"/>
    <w:uiPriority w:val="39"/>
    <w:rsid w:val="00743EB9"/>
    <w:pPr>
      <w:spacing w:line="360" w:lineRule="auto"/>
      <w:jc w:val="center"/>
    </w:pPr>
    <w:rPr>
      <w:sz w:val="32"/>
    </w:rPr>
  </w:style>
  <w:style w:type="paragraph" w:customStyle="1" w:styleId="14">
    <w:name w:val="Цитата1"/>
    <w:basedOn w:val="a"/>
    <w:rsid w:val="00743EB9"/>
    <w:pPr>
      <w:spacing w:line="360" w:lineRule="auto"/>
      <w:ind w:left="567" w:right="567" w:firstLine="1418"/>
      <w:jc w:val="both"/>
    </w:pPr>
    <w:rPr>
      <w:rFonts w:ascii="Arial" w:hAnsi="Arial"/>
      <w:i/>
      <w:spacing w:val="10"/>
      <w:sz w:val="28"/>
    </w:rPr>
  </w:style>
  <w:style w:type="paragraph" w:styleId="af">
    <w:name w:val="Title"/>
    <w:basedOn w:val="a"/>
    <w:next w:val="af0"/>
    <w:link w:val="af1"/>
    <w:qFormat/>
    <w:rsid w:val="00743EB9"/>
    <w:pPr>
      <w:jc w:val="center"/>
    </w:pPr>
    <w:rPr>
      <w:rFonts w:ascii="Arial" w:hAnsi="Arial"/>
      <w:b/>
      <w:i/>
      <w:sz w:val="40"/>
    </w:rPr>
  </w:style>
  <w:style w:type="paragraph" w:styleId="af0">
    <w:name w:val="Subtitle"/>
    <w:basedOn w:val="a"/>
    <w:next w:val="a9"/>
    <w:qFormat/>
    <w:rsid w:val="00743EB9"/>
    <w:pPr>
      <w:spacing w:line="480" w:lineRule="auto"/>
      <w:jc w:val="both"/>
    </w:pPr>
    <w:rPr>
      <w:b/>
      <w:i/>
      <w:sz w:val="32"/>
    </w:rPr>
  </w:style>
  <w:style w:type="paragraph" w:customStyle="1" w:styleId="arial12pt125">
    <w:name w:val="arial12pt125"/>
    <w:basedOn w:val="a"/>
    <w:rsid w:val="00743EB9"/>
    <w:pPr>
      <w:spacing w:before="280" w:after="280"/>
    </w:pPr>
    <w:rPr>
      <w:sz w:val="24"/>
      <w:szCs w:val="24"/>
    </w:rPr>
  </w:style>
  <w:style w:type="paragraph" w:customStyle="1" w:styleId="arial12pt127">
    <w:name w:val="arial12pt127"/>
    <w:basedOn w:val="a"/>
    <w:rsid w:val="00743EB9"/>
    <w:pPr>
      <w:spacing w:before="280" w:after="280"/>
    </w:pPr>
    <w:rPr>
      <w:sz w:val="24"/>
      <w:szCs w:val="24"/>
    </w:rPr>
  </w:style>
  <w:style w:type="paragraph" w:styleId="af2">
    <w:name w:val="Normal (Web)"/>
    <w:basedOn w:val="a"/>
    <w:uiPriority w:val="99"/>
    <w:rsid w:val="00743EB9"/>
    <w:pPr>
      <w:spacing w:before="100" w:after="100"/>
    </w:pPr>
    <w:rPr>
      <w:sz w:val="24"/>
    </w:rPr>
  </w:style>
  <w:style w:type="paragraph" w:styleId="af3">
    <w:name w:val="Balloon Text"/>
    <w:basedOn w:val="a"/>
    <w:rsid w:val="00743EB9"/>
    <w:rPr>
      <w:rFonts w:ascii="Tahoma" w:hAnsi="Tahoma" w:cs="Tahoma"/>
      <w:sz w:val="16"/>
      <w:szCs w:val="16"/>
    </w:rPr>
  </w:style>
  <w:style w:type="paragraph" w:styleId="af4">
    <w:name w:val="List Paragraph"/>
    <w:basedOn w:val="a"/>
    <w:qFormat/>
    <w:rsid w:val="00743EB9"/>
    <w:pPr>
      <w:ind w:left="720"/>
    </w:pPr>
  </w:style>
  <w:style w:type="paragraph" w:customStyle="1" w:styleId="af5">
    <w:name w:val="Содержимое таблицы"/>
    <w:basedOn w:val="a"/>
    <w:rsid w:val="00743EB9"/>
    <w:pPr>
      <w:suppressLineNumbers/>
    </w:pPr>
  </w:style>
  <w:style w:type="paragraph" w:customStyle="1" w:styleId="af6">
    <w:name w:val="Заголовок таблицы"/>
    <w:basedOn w:val="af5"/>
    <w:rsid w:val="00743EB9"/>
    <w:pPr>
      <w:jc w:val="center"/>
    </w:pPr>
    <w:rPr>
      <w:b/>
      <w:bCs/>
    </w:rPr>
  </w:style>
  <w:style w:type="paragraph" w:customStyle="1" w:styleId="af7">
    <w:name w:val="Содержимое врезки"/>
    <w:basedOn w:val="a9"/>
    <w:rsid w:val="00743EB9"/>
  </w:style>
  <w:style w:type="character" w:customStyle="1" w:styleId="mw-headline">
    <w:name w:val="mw-headline"/>
    <w:basedOn w:val="a0"/>
    <w:rsid w:val="00F40491"/>
  </w:style>
  <w:style w:type="character" w:styleId="af8">
    <w:name w:val="Emphasis"/>
    <w:uiPriority w:val="20"/>
    <w:qFormat/>
    <w:rsid w:val="00D40138"/>
    <w:rPr>
      <w:i/>
      <w:iCs/>
    </w:rPr>
  </w:style>
  <w:style w:type="table" w:styleId="af9">
    <w:name w:val="Table Grid"/>
    <w:basedOn w:val="a1"/>
    <w:rsid w:val="00BA2CE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2672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406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/>
    </w:rPr>
  </w:style>
  <w:style w:type="character" w:customStyle="1" w:styleId="HTML0">
    <w:name w:val="Стандартный HTML Знак"/>
    <w:link w:val="HTML"/>
    <w:uiPriority w:val="99"/>
    <w:rsid w:val="004063EF"/>
    <w:rPr>
      <w:rFonts w:ascii="Courier New" w:hAnsi="Courier New" w:cs="Courier New"/>
    </w:rPr>
  </w:style>
  <w:style w:type="paragraph" w:styleId="20">
    <w:name w:val="Body Text Indent 2"/>
    <w:basedOn w:val="a"/>
    <w:link w:val="22"/>
    <w:uiPriority w:val="99"/>
    <w:semiHidden/>
    <w:unhideWhenUsed/>
    <w:rsid w:val="00063242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0"/>
    <w:uiPriority w:val="99"/>
    <w:semiHidden/>
    <w:rsid w:val="00063242"/>
    <w:rPr>
      <w:lang w:eastAsia="ar-SA"/>
    </w:rPr>
  </w:style>
  <w:style w:type="paragraph" w:customStyle="1" w:styleId="15">
    <w:name w:val="Текст1"/>
    <w:basedOn w:val="a"/>
    <w:rsid w:val="008A3C97"/>
    <w:pPr>
      <w:widowControl w:val="0"/>
      <w:suppressAutoHyphens w:val="0"/>
      <w:ind w:firstLine="426"/>
      <w:jc w:val="both"/>
    </w:pPr>
    <w:rPr>
      <w:rFonts w:ascii="TimesET" w:hAnsi="TimesET"/>
      <w:lang w:eastAsia="ru-RU"/>
    </w:rPr>
  </w:style>
  <w:style w:type="character" w:customStyle="1" w:styleId="aa">
    <w:name w:val="Основной текст Знак"/>
    <w:link w:val="a9"/>
    <w:rsid w:val="007C500A"/>
    <w:rPr>
      <w:sz w:val="32"/>
      <w:lang w:eastAsia="ar-SA"/>
    </w:rPr>
  </w:style>
  <w:style w:type="character" w:customStyle="1" w:styleId="ipa">
    <w:name w:val="ipa"/>
    <w:basedOn w:val="a0"/>
    <w:rsid w:val="004F6B3E"/>
  </w:style>
  <w:style w:type="paragraph" w:customStyle="1" w:styleId="content">
    <w:name w:val="content"/>
    <w:basedOn w:val="a"/>
    <w:rsid w:val="00A94AB9"/>
    <w:pPr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rtejustify">
    <w:name w:val="rtejustify"/>
    <w:basedOn w:val="a"/>
    <w:rsid w:val="00E57C4D"/>
    <w:pPr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paragraph" w:styleId="afa">
    <w:name w:val="List Bullet"/>
    <w:basedOn w:val="a"/>
    <w:autoRedefine/>
    <w:rsid w:val="00EE02FD"/>
    <w:pPr>
      <w:tabs>
        <w:tab w:val="left" w:pos="102"/>
        <w:tab w:val="left" w:pos="851"/>
        <w:tab w:val="left" w:pos="1378"/>
        <w:tab w:val="left" w:pos="1418"/>
      </w:tabs>
      <w:suppressAutoHyphens w:val="0"/>
      <w:ind w:firstLine="567"/>
      <w:contextualSpacing/>
      <w:jc w:val="both"/>
    </w:pPr>
    <w:rPr>
      <w:color w:val="000000"/>
      <w:sz w:val="28"/>
      <w:szCs w:val="28"/>
      <w:lang w:eastAsia="ru-RU"/>
    </w:rPr>
  </w:style>
  <w:style w:type="character" w:customStyle="1" w:styleId="af1">
    <w:name w:val="Название Знак"/>
    <w:link w:val="af"/>
    <w:rsid w:val="005C0412"/>
    <w:rPr>
      <w:rFonts w:ascii="Arial" w:hAnsi="Arial"/>
      <w:b/>
      <w:i/>
      <w:sz w:val="40"/>
      <w:lang w:eastAsia="ar-SA"/>
    </w:rPr>
  </w:style>
  <w:style w:type="paragraph" w:customStyle="1" w:styleId="afb">
    <w:name w:val="Чертежный"/>
    <w:uiPriority w:val="99"/>
    <w:rsid w:val="005C0412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styleId="afc">
    <w:name w:val="TOC Heading"/>
    <w:basedOn w:val="1"/>
    <w:next w:val="a"/>
    <w:uiPriority w:val="39"/>
    <w:semiHidden/>
    <w:unhideWhenUsed/>
    <w:qFormat/>
    <w:rsid w:val="009A4F67"/>
    <w:pPr>
      <w:keepLines/>
      <w:tabs>
        <w:tab w:val="clear" w:pos="1800"/>
      </w:tabs>
      <w:suppressAutoHyphens w:val="0"/>
      <w:spacing w:before="480" w:line="276" w:lineRule="auto"/>
      <w:outlineLvl w:val="9"/>
    </w:pPr>
    <w:rPr>
      <w:rFonts w:ascii="Cambria" w:hAnsi="Cambria"/>
      <w:b/>
      <w:bCs/>
      <w:i w:val="0"/>
      <w:color w:val="365F91"/>
      <w:sz w:val="28"/>
      <w:szCs w:val="28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9A4F67"/>
    <w:pPr>
      <w:ind w:left="200"/>
    </w:pPr>
  </w:style>
  <w:style w:type="paragraph" w:styleId="afd">
    <w:name w:val="No Spacing"/>
    <w:uiPriority w:val="1"/>
    <w:qFormat/>
    <w:rsid w:val="003A0AD4"/>
    <w:pPr>
      <w:suppressAutoHyphens/>
    </w:pPr>
    <w:rPr>
      <w:lang w:eastAsia="ar-SA"/>
    </w:rPr>
  </w:style>
  <w:style w:type="paragraph" w:customStyle="1" w:styleId="normal">
    <w:name w:val="normal"/>
    <w:rsid w:val="00534795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customStyle="1" w:styleId="paragraph">
    <w:name w:val="paragraph"/>
    <w:basedOn w:val="a"/>
    <w:rsid w:val="005433B5"/>
    <w:pPr>
      <w:suppressAutoHyphens w:val="0"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1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5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699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27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66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099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s://developer.mozilla.org/ru/docs/Learn/Server-side/Django/Introduction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instrukzii.ru/specialisti/it/tehnik-programmyst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BD707-892F-4385-BD68-EB677962C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1880</Words>
  <Characters>10721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RSEU</Company>
  <LinksUpToDate>false</LinksUpToDate>
  <CharactersWithSpaces>12576</CharactersWithSpaces>
  <SharedDoc>false</SharedDoc>
  <HLinks>
    <vt:vector size="42" baseType="variant"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_Toc62932052</vt:lpwstr>
      </vt:variant>
      <vt:variant>
        <vt:i4>1507384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_Toc62932051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_Toc62932050</vt:lpwstr>
      </vt:variant>
      <vt:variant>
        <vt:i4>2031673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_Toc62932049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_Toc62932047</vt:lpwstr>
      </vt:variant>
      <vt:variant>
        <vt:i4>1048633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_Toc62932046</vt:lpwstr>
      </vt:variant>
      <vt:variant>
        <vt:i4>1245241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_Toc62932045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МЫ</dc:creator>
  <cp:lastModifiedBy>ярик</cp:lastModifiedBy>
  <cp:revision>11</cp:revision>
  <cp:lastPrinted>2007-08-28T04:31:00Z</cp:lastPrinted>
  <dcterms:created xsi:type="dcterms:W3CDTF">2023-06-18T01:51:00Z</dcterms:created>
  <dcterms:modified xsi:type="dcterms:W3CDTF">2023-06-22T13:12:00Z</dcterms:modified>
</cp:coreProperties>
</file>